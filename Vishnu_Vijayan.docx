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560D" w:rsidRDefault="00D6453D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Vishnu</w:t>
      </w:r>
      <w:r>
        <w:rPr>
          <w:b/>
          <w:bCs/>
          <w:smallCaps/>
          <w:sz w:val="48"/>
          <w:szCs w:val="48"/>
        </w:rPr>
        <w:t xml:space="preserve"> </w:t>
      </w:r>
      <w:proofErr w:type="spellStart"/>
      <w:r>
        <w:rPr>
          <w:rStyle w:val="span"/>
          <w:b/>
          <w:bCs/>
          <w:smallCaps/>
          <w:sz w:val="48"/>
          <w:szCs w:val="48"/>
        </w:rPr>
        <w:t>Vijayan</w:t>
      </w:r>
      <w:proofErr w:type="spellEnd"/>
    </w:p>
    <w:p w:rsidR="0016560D" w:rsidRDefault="00D6453D">
      <w:pPr>
        <w:pStyle w:val="divdocumentdivlowerborder"/>
        <w:spacing w:before="40"/>
      </w:pPr>
      <w:r>
        <w:t> </w:t>
      </w:r>
    </w:p>
    <w:p w:rsidR="0016560D" w:rsidRDefault="00D6453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:rsidR="0016560D" w:rsidRDefault="00D6453D">
      <w:pPr>
        <w:pStyle w:val="divaddress"/>
        <w:pBdr>
          <w:bottom w:val="none" w:sz="0" w:space="10" w:color="auto"/>
        </w:pBdr>
        <w:spacing w:before="200"/>
      </w:pPr>
      <w:proofErr w:type="spellStart"/>
      <w:r>
        <w:rPr>
          <w:rStyle w:val="span"/>
          <w:sz w:val="22"/>
          <w:szCs w:val="22"/>
        </w:rPr>
        <w:t>Mulayolil</w:t>
      </w:r>
      <w:proofErr w:type="spellEnd"/>
      <w:r>
        <w:rPr>
          <w:rStyle w:val="span"/>
          <w:sz w:val="22"/>
          <w:szCs w:val="22"/>
        </w:rPr>
        <w:t xml:space="preserve"> </w:t>
      </w:r>
      <w:proofErr w:type="spellStart"/>
      <w:r>
        <w:rPr>
          <w:rStyle w:val="span"/>
          <w:sz w:val="22"/>
          <w:szCs w:val="22"/>
        </w:rPr>
        <w:t>Meppurath</w:t>
      </w:r>
      <w:proofErr w:type="spellEnd"/>
      <w:r>
        <w:rPr>
          <w:rStyle w:val="span"/>
          <w:sz w:val="22"/>
          <w:szCs w:val="22"/>
        </w:rPr>
        <w:t xml:space="preserve"> (h), </w:t>
      </w:r>
      <w:proofErr w:type="spellStart"/>
      <w:r>
        <w:rPr>
          <w:rStyle w:val="span"/>
          <w:sz w:val="22"/>
          <w:szCs w:val="22"/>
        </w:rPr>
        <w:t>Pulickallu</w:t>
      </w:r>
      <w:proofErr w:type="spellEnd"/>
      <w:r>
        <w:rPr>
          <w:rStyle w:val="span"/>
          <w:sz w:val="22"/>
          <w:szCs w:val="22"/>
        </w:rPr>
        <w:t xml:space="preserve"> P.O, </w:t>
      </w:r>
      <w:proofErr w:type="spellStart"/>
      <w:r>
        <w:rPr>
          <w:rStyle w:val="span"/>
          <w:sz w:val="22"/>
          <w:szCs w:val="22"/>
        </w:rPr>
        <w:t>Karikkattoor</w:t>
      </w:r>
      <w:proofErr w:type="spellEnd"/>
      <w:r>
        <w:rPr>
          <w:rStyle w:val="span"/>
          <w:sz w:val="22"/>
          <w:szCs w:val="22"/>
        </w:rPr>
        <w:t xml:space="preserve">, </w:t>
      </w:r>
      <w:proofErr w:type="spellStart"/>
      <w:r>
        <w:rPr>
          <w:rStyle w:val="span"/>
          <w:sz w:val="22"/>
          <w:szCs w:val="22"/>
        </w:rPr>
        <w:t>Manimala,Kottayam</w:t>
      </w:r>
      <w:proofErr w:type="spellEnd"/>
      <w:r>
        <w:rPr>
          <w:rStyle w:val="span"/>
          <w:sz w:val="22"/>
          <w:szCs w:val="22"/>
        </w:rPr>
        <w:t>, KL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686544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812 978 5090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vishnualapra@gmail.com</w:t>
      </w:r>
      <w:r>
        <w:t xml:space="preserve"> </w:t>
      </w:r>
    </w:p>
    <w:p w:rsidR="0016560D" w:rsidRDefault="00D6453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:rsidR="0016560D" w:rsidRDefault="00D6453D">
      <w:pPr>
        <w:pStyle w:val="p"/>
        <w:spacing w:line="400" w:lineRule="atLeast"/>
      </w:pPr>
      <w:r>
        <w:t xml:space="preserve">Persistent professional equipped with </w:t>
      </w:r>
      <w:r w:rsidR="00BD7A35">
        <w:t>7</w:t>
      </w:r>
      <w:r>
        <w:t xml:space="preserve"> years of comprehensive experience in Web Design/Software </w:t>
      </w:r>
      <w:proofErr w:type="spellStart"/>
      <w:r>
        <w:t>Developement</w:t>
      </w:r>
      <w:proofErr w:type="spellEnd"/>
      <w:r>
        <w:t xml:space="preserve"> industry</w:t>
      </w:r>
      <w:r w:rsidR="00917F53">
        <w:t>, 3 years of experience in Python Django</w:t>
      </w:r>
      <w:r>
        <w:t>. Provide strong technical direction across multiple projects. Responsible and articulate individual with strengths in solutions optimization, mobile and cloud solutions and global project management.</w:t>
      </w:r>
    </w:p>
    <w:p w:rsidR="0016560D" w:rsidRDefault="00D6453D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</w:tblGrid>
      <w:tr w:rsidR="0016560D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Python</w:t>
            </w:r>
          </w:p>
          <w:p w:rsidR="0016560D" w:rsidRDefault="00965BD9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Dj</w:t>
            </w:r>
            <w:r w:rsidR="00D6453D">
              <w:t>a</w:t>
            </w:r>
            <w:r>
              <w:t>n</w:t>
            </w:r>
            <w:r w:rsidR="00D6453D">
              <w:t>go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Django Rest Framework(DRF)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Django ORM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proofErr w:type="spellStart"/>
            <w:r>
              <w:t>Jinja</w:t>
            </w:r>
            <w:proofErr w:type="spellEnd"/>
            <w:r>
              <w:t xml:space="preserve"> Templating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Backend Development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Front End Development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REST API Development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HTML</w:t>
            </w:r>
          </w:p>
          <w:p w:rsidR="0016560D" w:rsidRDefault="00D6453D">
            <w:pPr>
              <w:pStyle w:val="divdocumentulli"/>
              <w:numPr>
                <w:ilvl w:val="0"/>
                <w:numId w:val="1"/>
              </w:numPr>
              <w:spacing w:line="400" w:lineRule="atLeast"/>
              <w:ind w:left="460" w:hanging="210"/>
            </w:pPr>
            <w:r>
              <w:t>CSS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Java S</w:t>
            </w:r>
            <w:r w:rsidR="00965BD9">
              <w:t>c</w:t>
            </w:r>
            <w:r>
              <w:t>ript</w:t>
            </w:r>
          </w:p>
          <w:p w:rsidR="00965BD9" w:rsidRDefault="00965BD9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jQuery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MySQL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MongoDB (Basics)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Core PHP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proofErr w:type="spellStart"/>
            <w:r>
              <w:t>Cpanel</w:t>
            </w:r>
            <w:proofErr w:type="spellEnd"/>
            <w:r>
              <w:t xml:space="preserve"> Web Hosting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WHM Management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proofErr w:type="spellStart"/>
            <w:r>
              <w:t>Git</w:t>
            </w:r>
            <w:proofErr w:type="spellEnd"/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>(Researching)</w:t>
            </w:r>
          </w:p>
          <w:p w:rsidR="0016560D" w:rsidRDefault="00D6453D">
            <w:pPr>
              <w:pStyle w:val="divdocumentulli"/>
              <w:numPr>
                <w:ilvl w:val="0"/>
                <w:numId w:val="2"/>
              </w:numPr>
              <w:spacing w:line="400" w:lineRule="atLeast"/>
              <w:ind w:left="460" w:hanging="210"/>
            </w:pPr>
            <w:r>
              <w:t>Flutter(Researching)</w:t>
            </w:r>
          </w:p>
        </w:tc>
      </w:tr>
    </w:tbl>
    <w:p w:rsidR="0016560D" w:rsidRDefault="00D6453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:rsidR="00965BD9" w:rsidRDefault="00965BD9" w:rsidP="00965BD9">
      <w:pPr>
        <w:pStyle w:val="divdocumentsinglecolumn"/>
        <w:spacing w:line="400" w:lineRule="atLeast"/>
        <w:rPr>
          <w:rStyle w:val="spanjobtitle"/>
        </w:rPr>
      </w:pPr>
    </w:p>
    <w:p w:rsidR="00965BD9" w:rsidRDefault="00D6453D" w:rsidP="00965BD9">
      <w:pPr>
        <w:pStyle w:val="divdocumentsinglecolumn"/>
        <w:spacing w:line="400" w:lineRule="atLeast"/>
      </w:pPr>
      <w:r>
        <w:rPr>
          <w:rStyle w:val="spanjobtitle"/>
        </w:rPr>
        <w:t xml:space="preserve">Software </w:t>
      </w:r>
      <w:proofErr w:type="gramStart"/>
      <w:r>
        <w:rPr>
          <w:rStyle w:val="spanjobtitle"/>
        </w:rPr>
        <w:t>Engineer(</w:t>
      </w:r>
      <w:proofErr w:type="gramEnd"/>
      <w:r>
        <w:rPr>
          <w:rStyle w:val="spanjobtitle"/>
        </w:rPr>
        <w:t>Full Stack)</w:t>
      </w:r>
      <w:r w:rsidR="00965BD9">
        <w:rPr>
          <w:rStyle w:val="span"/>
        </w:rPr>
        <w:t>, 08/2019 to Present</w:t>
      </w:r>
      <w:r w:rsidR="00965BD9">
        <w:rPr>
          <w:rStyle w:val="spanpaddedline"/>
        </w:rPr>
        <w:t xml:space="preserve"> </w:t>
      </w:r>
    </w:p>
    <w:p w:rsidR="00965BD9" w:rsidRDefault="00965BD9" w:rsidP="00917F53">
      <w:pPr>
        <w:pStyle w:val="spanpaddedlineParagraph"/>
        <w:spacing w:line="400" w:lineRule="atLeast"/>
        <w:rPr>
          <w:rStyle w:val="span"/>
        </w:rPr>
      </w:pPr>
      <w:proofErr w:type="spellStart"/>
      <w:r>
        <w:rPr>
          <w:rStyle w:val="spancompanyname"/>
        </w:rPr>
        <w:t>Cyspan</w:t>
      </w:r>
      <w:proofErr w:type="spellEnd"/>
      <w:r>
        <w:rPr>
          <w:rStyle w:val="spancompanyname"/>
        </w:rPr>
        <w:t xml:space="preserve"> System </w:t>
      </w:r>
      <w:proofErr w:type="spellStart"/>
      <w:r>
        <w:rPr>
          <w:rStyle w:val="spancompanyname"/>
        </w:rPr>
        <w:t>Pvt.Ltd</w:t>
      </w:r>
      <w:proofErr w:type="spellEnd"/>
      <w:r>
        <w:rPr>
          <w:rStyle w:val="span"/>
        </w:rPr>
        <w:t xml:space="preserve"> –Kochi, Kerala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 xml:space="preserve">Update and Manage python oriented Software </w:t>
      </w:r>
      <w:r w:rsidR="00D6453D">
        <w:rPr>
          <w:rStyle w:val="spanjobtitle"/>
          <w:b w:val="0"/>
          <w:bCs w:val="0"/>
        </w:rPr>
        <w:t>p</w:t>
      </w:r>
      <w:r>
        <w:rPr>
          <w:rStyle w:val="spanjobtitle"/>
          <w:b w:val="0"/>
          <w:bCs w:val="0"/>
        </w:rPr>
        <w:t>roduct</w:t>
      </w:r>
      <w:r w:rsidR="00D6453D">
        <w:rPr>
          <w:rStyle w:val="spanjobtitle"/>
          <w:b w:val="0"/>
          <w:bCs w:val="0"/>
        </w:rPr>
        <w:t xml:space="preserve"> </w:t>
      </w:r>
      <w:r>
        <w:rPr>
          <w:rStyle w:val="spanjobtitle"/>
          <w:b w:val="0"/>
          <w:bCs w:val="0"/>
        </w:rPr>
        <w:t>(Front end and back end).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>Upgrading with new features.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>Updating client requested features.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>Technical S</w:t>
      </w:r>
      <w:r w:rsidR="00D6453D">
        <w:rPr>
          <w:rStyle w:val="spanjobtitle"/>
          <w:b w:val="0"/>
          <w:bCs w:val="0"/>
        </w:rPr>
        <w:t>upport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>Python Scripting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>Bug fixing.</w:t>
      </w:r>
    </w:p>
    <w:p w:rsidR="00D6453D" w:rsidRDefault="00D6453D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>Deployment</w:t>
      </w:r>
    </w:p>
    <w:p w:rsidR="00917F53" w:rsidRDefault="00917F53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</w:p>
    <w:p w:rsidR="00D6453D" w:rsidRPr="00917F53" w:rsidRDefault="00D6453D" w:rsidP="00917F53">
      <w:pPr>
        <w:pStyle w:val="spanpaddedlineParagraph"/>
        <w:spacing w:line="400" w:lineRule="atLeast"/>
        <w:rPr>
          <w:rStyle w:val="spanjobtitle"/>
          <w:b w:val="0"/>
          <w:bCs w:val="0"/>
        </w:rPr>
      </w:pPr>
    </w:p>
    <w:p w:rsidR="00965BD9" w:rsidRDefault="00965BD9">
      <w:pPr>
        <w:pStyle w:val="divdocumentsinglecolumn"/>
        <w:spacing w:line="400" w:lineRule="atLeast"/>
        <w:rPr>
          <w:rStyle w:val="spanjobtitle"/>
        </w:rPr>
      </w:pPr>
    </w:p>
    <w:p w:rsidR="0016560D" w:rsidRDefault="00D6453D">
      <w:pPr>
        <w:pStyle w:val="divdocumentsinglecolumn"/>
        <w:spacing w:line="400" w:lineRule="atLeast"/>
      </w:pPr>
      <w:r>
        <w:rPr>
          <w:rStyle w:val="spanjobtitle"/>
        </w:rPr>
        <w:t>Python Django Developer</w:t>
      </w:r>
      <w:r w:rsidR="00965BD9">
        <w:rPr>
          <w:rStyle w:val="span"/>
        </w:rPr>
        <w:t>, 10</w:t>
      </w:r>
      <w:r>
        <w:rPr>
          <w:rStyle w:val="span"/>
        </w:rPr>
        <w:t>/201</w:t>
      </w:r>
      <w:r w:rsidR="00965BD9">
        <w:rPr>
          <w:rStyle w:val="span"/>
        </w:rPr>
        <w:t>7</w:t>
      </w:r>
      <w:r>
        <w:rPr>
          <w:rStyle w:val="span"/>
        </w:rPr>
        <w:t xml:space="preserve"> to</w:t>
      </w:r>
      <w:r w:rsidR="00965BD9">
        <w:rPr>
          <w:rStyle w:val="span"/>
        </w:rPr>
        <w:t xml:space="preserve"> 08/2019</w:t>
      </w:r>
      <w:r>
        <w:rPr>
          <w:rStyle w:val="spanpaddedline"/>
        </w:rPr>
        <w:t xml:space="preserve"> </w:t>
      </w:r>
    </w:p>
    <w:p w:rsidR="0016560D" w:rsidRDefault="00D6453D">
      <w:pPr>
        <w:pStyle w:val="spanpaddedlineParagraph"/>
        <w:spacing w:line="400" w:lineRule="atLeast"/>
      </w:pPr>
      <w:proofErr w:type="spellStart"/>
      <w:r>
        <w:rPr>
          <w:rStyle w:val="spancompanyname"/>
        </w:rPr>
        <w:t>Vitez</w:t>
      </w:r>
      <w:proofErr w:type="spellEnd"/>
      <w:r>
        <w:rPr>
          <w:rStyle w:val="spancompanyname"/>
        </w:rPr>
        <w:t xml:space="preserve"> Software Lab </w:t>
      </w:r>
      <w:proofErr w:type="spellStart"/>
      <w:r>
        <w:rPr>
          <w:rStyle w:val="spancompanyname"/>
        </w:rPr>
        <w:t>Pvt.Ltd</w:t>
      </w:r>
      <w:proofErr w:type="spellEnd"/>
      <w:r>
        <w:rPr>
          <w:rStyle w:val="span"/>
        </w:rPr>
        <w:t xml:space="preserve"> – Calicut, Kerala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Develop ERP </w:t>
      </w:r>
      <w:proofErr w:type="spellStart"/>
      <w:r>
        <w:rPr>
          <w:rStyle w:val="span"/>
        </w:rPr>
        <w:t>Softwares</w:t>
      </w:r>
      <w:proofErr w:type="spellEnd"/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 Web Applications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Lead Python Team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Hosting Web Applications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Front end development using HTML, CSS, Java Script, </w:t>
      </w:r>
      <w:proofErr w:type="spellStart"/>
      <w:r>
        <w:rPr>
          <w:rStyle w:val="span"/>
        </w:rPr>
        <w:t>Jinja</w:t>
      </w:r>
      <w:proofErr w:type="spellEnd"/>
      <w:r>
        <w:rPr>
          <w:rStyle w:val="span"/>
        </w:rPr>
        <w:t xml:space="preserve"> templating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Back End Development using </w:t>
      </w:r>
      <w:proofErr w:type="spellStart"/>
      <w:r>
        <w:rPr>
          <w:rStyle w:val="span"/>
        </w:rPr>
        <w:t>pyrhon</w:t>
      </w:r>
      <w:proofErr w:type="spellEnd"/>
      <w:r>
        <w:rPr>
          <w:rStyle w:val="span"/>
        </w:rPr>
        <w:t>/Django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REST API Development Using DRF(Django-REST-Framework)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Testing Applications and APIs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Knowledge Sharing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Orchestrated efficient large-scale software deployments, including testing features and correcting code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Worked closely with clients to establish problem specifications and system designs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Built, tested and deployed scalable, highly available and modular software products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Assisted in planning of ERP, Web applications and system testing efforts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Coordinated with various projects to evaluate and improve software and hardware interfaces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Maintained existing applications and designed and delivered new applications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Performed testing on software to uncover bugs and troubleshoot issues before application launches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Evaluated potential software products based on new and existing system development and migration requirements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 object-oriented software</w:t>
      </w:r>
    </w:p>
    <w:p w:rsidR="0016560D" w:rsidRDefault="00D6453D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 code fixes and enhancements for inclusion in future code releases and patches</w:t>
      </w:r>
    </w:p>
    <w:p w:rsidR="0016560D" w:rsidRDefault="00D6453D">
      <w:pPr>
        <w:pStyle w:val="divdocumentsinglecolumn"/>
        <w:spacing w:before="360" w:line="400" w:lineRule="atLeast"/>
      </w:pPr>
      <w:r>
        <w:rPr>
          <w:rStyle w:val="spanjobtitle"/>
        </w:rPr>
        <w:t>Web Designer/</w:t>
      </w:r>
      <w:proofErr w:type="gramStart"/>
      <w:r>
        <w:rPr>
          <w:rStyle w:val="spanjobtitle"/>
        </w:rPr>
        <w:t>Developer(</w:t>
      </w:r>
      <w:proofErr w:type="gramEnd"/>
      <w:r>
        <w:rPr>
          <w:rStyle w:val="spanjobtitle"/>
        </w:rPr>
        <w:t xml:space="preserve">Core </w:t>
      </w:r>
      <w:proofErr w:type="spellStart"/>
      <w:r>
        <w:rPr>
          <w:rStyle w:val="spanjobtitle"/>
        </w:rPr>
        <w:t>PHP</w:t>
      </w:r>
      <w:r w:rsidR="00965BD9">
        <w:rPr>
          <w:rStyle w:val="spanjobtitle"/>
        </w:rPr>
        <w:t>,Django</w:t>
      </w:r>
      <w:proofErr w:type="spellEnd"/>
      <w:r>
        <w:rPr>
          <w:rStyle w:val="spanjobtitle"/>
        </w:rPr>
        <w:t>)</w:t>
      </w:r>
      <w:r>
        <w:rPr>
          <w:rStyle w:val="span"/>
        </w:rPr>
        <w:t xml:space="preserve">, 03/2014 to </w:t>
      </w:r>
      <w:r w:rsidR="00BD7A35">
        <w:rPr>
          <w:rStyle w:val="span"/>
        </w:rPr>
        <w:t>Present</w:t>
      </w:r>
      <w:r>
        <w:rPr>
          <w:rStyle w:val="spanpaddedline"/>
        </w:rPr>
        <w:t xml:space="preserve"> </w:t>
      </w:r>
      <w:r w:rsidR="00BD7A35">
        <w:rPr>
          <w:rStyle w:val="spanpaddedline"/>
        </w:rPr>
        <w:t>(Remote)</w:t>
      </w:r>
    </w:p>
    <w:p w:rsidR="0016560D" w:rsidRDefault="00D6453D">
      <w:pPr>
        <w:pStyle w:val="spanpaddedlineParagraph"/>
        <w:spacing w:line="400" w:lineRule="atLeast"/>
      </w:pPr>
      <w:r>
        <w:rPr>
          <w:rStyle w:val="spancompanyname"/>
        </w:rPr>
        <w:t>INNOVISTA</w:t>
      </w:r>
      <w:r>
        <w:rPr>
          <w:rStyle w:val="span"/>
        </w:rPr>
        <w:t xml:space="preserve"> – Kochi, </w:t>
      </w:r>
      <w:proofErr w:type="gramStart"/>
      <w:r>
        <w:rPr>
          <w:rStyle w:val="span"/>
        </w:rPr>
        <w:t>KL</w:t>
      </w:r>
      <w:r w:rsidR="00BD7A35">
        <w:rPr>
          <w:rStyle w:val="span"/>
        </w:rPr>
        <w:t>(</w:t>
      </w:r>
      <w:proofErr w:type="gramEnd"/>
      <w:r w:rsidR="00BD7A35">
        <w:rPr>
          <w:rStyle w:val="span"/>
        </w:rPr>
        <w:t xml:space="preserve">campus </w:t>
      </w:r>
      <w:proofErr w:type="spellStart"/>
      <w:r w:rsidR="00BD7A35">
        <w:rPr>
          <w:rStyle w:val="span"/>
        </w:rPr>
        <w:t>startup,,working</w:t>
      </w:r>
      <w:proofErr w:type="spellEnd"/>
      <w:r w:rsidR="00BD7A35">
        <w:rPr>
          <w:rStyle w:val="span"/>
        </w:rPr>
        <w:t xml:space="preserve"> remotely)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Design Websites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 Web Applications using Core PHP</w:t>
      </w:r>
    </w:p>
    <w:p w:rsidR="00965BD9" w:rsidRDefault="00965BD9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 Web Application Using Django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DB design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Graphics Design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Web Hosting Management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Domain Management</w:t>
      </w:r>
    </w:p>
    <w:p w:rsidR="0016560D" w:rsidRDefault="00D6453D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Client Meeting</w:t>
      </w:r>
    </w:p>
    <w:p w:rsidR="00D6453D" w:rsidRDefault="00D6453D">
      <w:pPr>
        <w:pStyle w:val="divdocumentsinglecolumn"/>
        <w:spacing w:before="360" w:line="400" w:lineRule="atLeast"/>
        <w:rPr>
          <w:rStyle w:val="spanjobtitle"/>
        </w:rPr>
      </w:pPr>
    </w:p>
    <w:p w:rsidR="0016560D" w:rsidRDefault="00D6453D">
      <w:pPr>
        <w:pStyle w:val="divdocumentsinglecolumn"/>
        <w:spacing w:before="360" w:line="400" w:lineRule="atLeast"/>
      </w:pPr>
      <w:r>
        <w:rPr>
          <w:rStyle w:val="spanjobtitle"/>
        </w:rPr>
        <w:lastRenderedPageBreak/>
        <w:t>Web Designer</w:t>
      </w:r>
      <w:r>
        <w:rPr>
          <w:rStyle w:val="span"/>
        </w:rPr>
        <w:t>, 02/2013 to 02/2014</w:t>
      </w:r>
      <w:r>
        <w:rPr>
          <w:rStyle w:val="spanpaddedline"/>
        </w:rPr>
        <w:t xml:space="preserve"> </w:t>
      </w:r>
    </w:p>
    <w:p w:rsidR="0016560D" w:rsidRDefault="00D6453D">
      <w:pPr>
        <w:pStyle w:val="spanpaddedlineParagraph"/>
        <w:spacing w:line="400" w:lineRule="atLeast"/>
      </w:pPr>
      <w:r>
        <w:rPr>
          <w:rStyle w:val="spancompanyname"/>
        </w:rPr>
        <w:t>MELLOSYS</w:t>
      </w:r>
      <w:r>
        <w:rPr>
          <w:rStyle w:val="span"/>
        </w:rPr>
        <w:t xml:space="preserve"> – </w:t>
      </w:r>
      <w:proofErr w:type="spellStart"/>
      <w:r>
        <w:rPr>
          <w:rStyle w:val="span"/>
        </w:rPr>
        <w:t>Ernakulam</w:t>
      </w:r>
      <w:proofErr w:type="spellEnd"/>
      <w:r>
        <w:rPr>
          <w:rStyle w:val="span"/>
        </w:rPr>
        <w:t>, KL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Design Web Sites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Graphic Designing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Video Editing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2D animation using adobe flash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Flash banner Design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Flash Websites</w:t>
      </w:r>
    </w:p>
    <w:p w:rsidR="0016560D" w:rsidRDefault="00D6453D">
      <w:pPr>
        <w:pStyle w:val="divdocumentulli"/>
        <w:numPr>
          <w:ilvl w:val="0"/>
          <w:numId w:val="6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Website Hosting </w:t>
      </w:r>
    </w:p>
    <w:p w:rsidR="0016560D" w:rsidRDefault="00D6453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:rsidR="0016560D" w:rsidRDefault="00D6453D">
      <w:pPr>
        <w:pStyle w:val="divdocumentsinglecolumn"/>
        <w:spacing w:line="400" w:lineRule="atLeast"/>
      </w:pPr>
      <w:r>
        <w:rPr>
          <w:rStyle w:val="spandegree"/>
        </w:rPr>
        <w:t>BCA</w:t>
      </w:r>
      <w:r>
        <w:rPr>
          <w:rStyle w:val="span"/>
        </w:rPr>
        <w:t xml:space="preserve">: Computer Science </w:t>
      </w:r>
      <w:r w:rsidR="00BD7A35">
        <w:rPr>
          <w:rStyle w:val="span"/>
        </w:rPr>
        <w:t>&amp;</w:t>
      </w:r>
      <w:r>
        <w:rPr>
          <w:rStyle w:val="span"/>
        </w:rPr>
        <w:t xml:space="preserve"> Programming, 03/2016</w:t>
      </w:r>
      <w:r>
        <w:rPr>
          <w:rStyle w:val="singlecolumnspanpaddedlinenth-child1"/>
        </w:rPr>
        <w:t xml:space="preserve"> </w:t>
      </w:r>
    </w:p>
    <w:p w:rsidR="0016560D" w:rsidRDefault="00D6453D">
      <w:pPr>
        <w:pStyle w:val="spanpaddedlineParagraph"/>
        <w:spacing w:line="400" w:lineRule="atLeast"/>
      </w:pPr>
      <w:r>
        <w:rPr>
          <w:rStyle w:val="spancompanyname"/>
        </w:rPr>
        <w:t>Mahatma Gandhi University</w:t>
      </w:r>
      <w:r>
        <w:rPr>
          <w:rStyle w:val="span"/>
        </w:rPr>
        <w:t xml:space="preserve"> - </w:t>
      </w:r>
      <w:proofErr w:type="spellStart"/>
      <w:r>
        <w:rPr>
          <w:rStyle w:val="span"/>
        </w:rPr>
        <w:t>Athirampuzha</w:t>
      </w:r>
      <w:proofErr w:type="spellEnd"/>
      <w:r>
        <w:rPr>
          <w:rStyle w:val="span"/>
        </w:rPr>
        <w:t>, KL</w:t>
      </w:r>
    </w:p>
    <w:p w:rsidR="0016560D" w:rsidRDefault="00D6453D">
      <w:pPr>
        <w:pStyle w:val="divdocument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Completed BCA with 64% of Marks</w:t>
      </w:r>
    </w:p>
    <w:p w:rsidR="0016560D" w:rsidRDefault="00D6453D">
      <w:pPr>
        <w:pStyle w:val="divdocument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Mini Project in VB6, Employee Management System</w:t>
      </w:r>
    </w:p>
    <w:p w:rsidR="0016560D" w:rsidRDefault="00D6453D">
      <w:pPr>
        <w:pStyle w:val="divdocument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Main Project in Core PHP, Business Web Application(Include Purchase of Domains and Hosting plan -Live Project)</w:t>
      </w:r>
    </w:p>
    <w:p w:rsidR="0016560D" w:rsidRDefault="00D6453D">
      <w:pPr>
        <w:pStyle w:val="divdocument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 website for College</w:t>
      </w:r>
    </w:p>
    <w:p w:rsidR="0016560D" w:rsidRDefault="00D6453D">
      <w:pPr>
        <w:pStyle w:val="divdocumentulli"/>
        <w:numPr>
          <w:ilvl w:val="0"/>
          <w:numId w:val="7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Studied in KMM College of Arts &amp; Science, </w:t>
      </w:r>
      <w:proofErr w:type="spellStart"/>
      <w:r>
        <w:rPr>
          <w:rStyle w:val="span"/>
        </w:rPr>
        <w:t>Thrikkakara</w:t>
      </w:r>
      <w:proofErr w:type="spellEnd"/>
      <w:r>
        <w:rPr>
          <w:rStyle w:val="span"/>
        </w:rPr>
        <w:t>, Kochi</w:t>
      </w:r>
    </w:p>
    <w:p w:rsidR="0016560D" w:rsidRDefault="00D6453D">
      <w:pPr>
        <w:pStyle w:val="divdocumentsinglecolumn"/>
        <w:spacing w:before="360" w:line="400" w:lineRule="atLeast"/>
      </w:pPr>
      <w:r>
        <w:rPr>
          <w:rStyle w:val="spandegree"/>
        </w:rPr>
        <w:t xml:space="preserve">Diploma </w:t>
      </w:r>
      <w:proofErr w:type="gramStart"/>
      <w:r>
        <w:rPr>
          <w:rStyle w:val="spandegree"/>
        </w:rPr>
        <w:t>In</w:t>
      </w:r>
      <w:proofErr w:type="gramEnd"/>
      <w:r>
        <w:rPr>
          <w:rStyle w:val="spandegree"/>
        </w:rPr>
        <w:t xml:space="preserve"> Multimedia Animation</w:t>
      </w:r>
      <w:r>
        <w:rPr>
          <w:rStyle w:val="span"/>
        </w:rPr>
        <w:t>: Multimedia Animation</w:t>
      </w:r>
      <w:r>
        <w:rPr>
          <w:rStyle w:val="singlecolumnspanpaddedlinenth-child1"/>
        </w:rPr>
        <w:t xml:space="preserve"> </w:t>
      </w:r>
    </w:p>
    <w:p w:rsidR="0016560D" w:rsidRDefault="00D6453D">
      <w:pPr>
        <w:pStyle w:val="spanpaddedlineParagraph"/>
        <w:spacing w:line="400" w:lineRule="atLeast"/>
      </w:pPr>
      <w:proofErr w:type="spellStart"/>
      <w:r>
        <w:rPr>
          <w:rStyle w:val="spancompanyname"/>
        </w:rPr>
        <w:t>Infoprism</w:t>
      </w:r>
      <w:proofErr w:type="spellEnd"/>
      <w:r>
        <w:rPr>
          <w:rStyle w:val="spancompanyname"/>
        </w:rPr>
        <w:t xml:space="preserve"> Solutions Pvt. Ltd</w:t>
      </w:r>
      <w:r>
        <w:rPr>
          <w:rStyle w:val="span"/>
        </w:rPr>
        <w:t xml:space="preserve"> - </w:t>
      </w:r>
      <w:proofErr w:type="spellStart"/>
      <w:r>
        <w:rPr>
          <w:rStyle w:val="span"/>
        </w:rPr>
        <w:t>Thrissur</w:t>
      </w:r>
      <w:proofErr w:type="gramStart"/>
      <w:r>
        <w:rPr>
          <w:rStyle w:val="span"/>
        </w:rPr>
        <w:t>,KL</w:t>
      </w:r>
      <w:proofErr w:type="spellEnd"/>
      <w:proofErr w:type="gramEnd"/>
      <w:r>
        <w:t xml:space="preserve"> </w:t>
      </w:r>
    </w:p>
    <w:p w:rsidR="0016560D" w:rsidRDefault="00D6453D">
      <w:pPr>
        <w:pStyle w:val="divdocumentulli"/>
        <w:numPr>
          <w:ilvl w:val="0"/>
          <w:numId w:val="8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Completed with 72% of Marks</w:t>
      </w:r>
    </w:p>
    <w:p w:rsidR="0016560D" w:rsidRDefault="00D6453D">
      <w:pPr>
        <w:pStyle w:val="divdocumentulli"/>
        <w:numPr>
          <w:ilvl w:val="0"/>
          <w:numId w:val="8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Main Project in Web Designing</w:t>
      </w:r>
    </w:p>
    <w:p w:rsidR="0016560D" w:rsidRDefault="00D6453D">
      <w:pPr>
        <w:pStyle w:val="divdocumentsinglecolumn"/>
        <w:spacing w:before="360" w:line="400" w:lineRule="atLeast"/>
      </w:pPr>
      <w:r>
        <w:rPr>
          <w:rStyle w:val="spandegree"/>
        </w:rPr>
        <w:t xml:space="preserve">Higher Secondary </w:t>
      </w:r>
      <w:proofErr w:type="gramStart"/>
      <w:r>
        <w:rPr>
          <w:rStyle w:val="spandegree"/>
        </w:rPr>
        <w:t>Education(</w:t>
      </w:r>
      <w:proofErr w:type="gramEnd"/>
      <w:r>
        <w:rPr>
          <w:rStyle w:val="spandegree"/>
        </w:rPr>
        <w:t xml:space="preserve">Plus Two) </w:t>
      </w:r>
      <w:r>
        <w:rPr>
          <w:rStyle w:val="span"/>
        </w:rPr>
        <w:t>: Science Education</w:t>
      </w:r>
      <w:r>
        <w:rPr>
          <w:rStyle w:val="singlecolumnspanpaddedlinenth-child1"/>
        </w:rPr>
        <w:t xml:space="preserve"> </w:t>
      </w:r>
    </w:p>
    <w:p w:rsidR="0016560D" w:rsidRDefault="00D6453D">
      <w:pPr>
        <w:pStyle w:val="spanpaddedlineParagraph"/>
        <w:spacing w:line="400" w:lineRule="atLeast"/>
      </w:pPr>
      <w:r>
        <w:rPr>
          <w:rStyle w:val="spancompanyname"/>
        </w:rPr>
        <w:t>Muslim Higher Secondary School</w:t>
      </w:r>
      <w:r>
        <w:rPr>
          <w:rStyle w:val="span"/>
        </w:rPr>
        <w:t xml:space="preserve"> - </w:t>
      </w:r>
      <w:proofErr w:type="spellStart"/>
      <w:r>
        <w:rPr>
          <w:rStyle w:val="span"/>
        </w:rPr>
        <w:t>Kangazha</w:t>
      </w:r>
      <w:proofErr w:type="spellEnd"/>
      <w:r>
        <w:rPr>
          <w:rStyle w:val="span"/>
        </w:rPr>
        <w:t>, KL</w:t>
      </w:r>
    </w:p>
    <w:p w:rsidR="0016560D" w:rsidRDefault="00D6453D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Completed with 72% of marks</w:t>
      </w:r>
    </w:p>
    <w:p w:rsidR="0016560D" w:rsidRDefault="00D6453D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Kerala State Board(DHSE)</w:t>
      </w:r>
    </w:p>
    <w:p w:rsidR="0016560D" w:rsidRDefault="00D6453D">
      <w:pPr>
        <w:pStyle w:val="divdocumentsinglecolumn"/>
        <w:spacing w:before="360" w:line="400" w:lineRule="atLeast"/>
      </w:pPr>
      <w:r>
        <w:rPr>
          <w:rStyle w:val="spandegree"/>
        </w:rPr>
        <w:t>High School Diploma</w:t>
      </w:r>
      <w:r>
        <w:rPr>
          <w:rStyle w:val="singlecolumnspanpaddedlinenth-child1"/>
        </w:rPr>
        <w:t xml:space="preserve"> </w:t>
      </w:r>
    </w:p>
    <w:p w:rsidR="0016560D" w:rsidRDefault="00D6453D">
      <w:pPr>
        <w:pStyle w:val="spanpaddedlineParagraph"/>
        <w:spacing w:line="400" w:lineRule="atLeast"/>
      </w:pPr>
      <w:r>
        <w:rPr>
          <w:rStyle w:val="spancompanyname"/>
        </w:rPr>
        <w:t xml:space="preserve">K.J.C.M.H.S </w:t>
      </w:r>
      <w:proofErr w:type="spellStart"/>
      <w:r>
        <w:rPr>
          <w:rStyle w:val="spancompanyname"/>
        </w:rPr>
        <w:t>Pulickallu</w:t>
      </w:r>
      <w:proofErr w:type="spellEnd"/>
      <w:r>
        <w:rPr>
          <w:rStyle w:val="span"/>
        </w:rPr>
        <w:t xml:space="preserve"> - </w:t>
      </w:r>
      <w:proofErr w:type="spellStart"/>
      <w:r>
        <w:rPr>
          <w:rStyle w:val="span"/>
        </w:rPr>
        <w:t>Pulikkallu</w:t>
      </w:r>
      <w:proofErr w:type="spellEnd"/>
      <w:r>
        <w:rPr>
          <w:rStyle w:val="span"/>
        </w:rPr>
        <w:t>, KL</w:t>
      </w:r>
    </w:p>
    <w:p w:rsidR="0016560D" w:rsidRDefault="00D6453D">
      <w:pPr>
        <w:pStyle w:val="divdocumentulli"/>
        <w:numPr>
          <w:ilvl w:val="0"/>
          <w:numId w:val="10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SSLC- State Syllabus</w:t>
      </w:r>
    </w:p>
    <w:p w:rsidR="00A92693" w:rsidRDefault="00D6453D" w:rsidP="00A92693">
      <w:pPr>
        <w:pStyle w:val="divdocumentulli"/>
        <w:numPr>
          <w:ilvl w:val="0"/>
          <w:numId w:val="10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Completed with 80% of Marks</w:t>
      </w:r>
    </w:p>
    <w:p w:rsidR="00A92693" w:rsidRDefault="00D6453D">
      <w:pPr>
        <w:pStyle w:val="divdocumentdivheading"/>
        <w:tabs>
          <w:tab w:val="left" w:pos="3940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</w:p>
    <w:p w:rsidR="00A92693" w:rsidRDefault="00A92693">
      <w:pPr>
        <w:pStyle w:val="divdocumentdivheading"/>
        <w:tabs>
          <w:tab w:val="left" w:pos="3940"/>
          <w:tab w:val="left" w:pos="10760"/>
        </w:tabs>
        <w:spacing w:before="260" w:line="400" w:lineRule="atLeast"/>
        <w:jc w:val="center"/>
        <w:rPr>
          <w:smallCaps/>
        </w:rPr>
      </w:pPr>
    </w:p>
    <w:p w:rsidR="0016560D" w:rsidRDefault="00D6453D">
      <w:pPr>
        <w:pStyle w:val="divdocumentdivheading"/>
        <w:tabs>
          <w:tab w:val="left" w:pos="3940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Some of My Works   </w:t>
      </w:r>
      <w:r>
        <w:rPr>
          <w:strike/>
          <w:color w:val="000000"/>
          <w:sz w:val="30"/>
        </w:rPr>
        <w:tab/>
      </w:r>
    </w:p>
    <w:p w:rsidR="00D6453D" w:rsidRDefault="00D6453D">
      <w:pPr>
        <w:pStyle w:val="p"/>
        <w:spacing w:line="400" w:lineRule="atLeast"/>
        <w:rPr>
          <w:rStyle w:val="Strong1"/>
          <w:b/>
          <w:bCs/>
          <w:u w:val="single"/>
        </w:rPr>
      </w:pPr>
    </w:p>
    <w:p w:rsidR="00D6453D" w:rsidRDefault="00D6453D">
      <w:pPr>
        <w:pStyle w:val="p"/>
        <w:spacing w:line="400" w:lineRule="atLeast"/>
        <w:rPr>
          <w:rStyle w:val="Strong1"/>
          <w:b/>
          <w:bCs/>
          <w:u w:val="single"/>
        </w:rPr>
      </w:pPr>
    </w:p>
    <w:p w:rsidR="0016560D" w:rsidRDefault="00D6453D">
      <w:pPr>
        <w:pStyle w:val="p"/>
        <w:spacing w:line="400" w:lineRule="atLeast"/>
      </w:pPr>
      <w:r>
        <w:rPr>
          <w:rStyle w:val="Strong1"/>
          <w:b/>
          <w:bCs/>
          <w:u w:val="single"/>
        </w:rPr>
        <w:t>Websites &amp; CMS</w:t>
      </w:r>
    </w:p>
    <w:p w:rsidR="0016560D" w:rsidRDefault="00D6453D">
      <w:pPr>
        <w:pStyle w:val="divdocumentulli"/>
        <w:numPr>
          <w:ilvl w:val="0"/>
          <w:numId w:val="11"/>
        </w:numPr>
        <w:spacing w:line="400" w:lineRule="atLeast"/>
        <w:ind w:left="460" w:hanging="210"/>
      </w:pPr>
      <w:r>
        <w:t>www.kmmcollege.com</w:t>
      </w:r>
    </w:p>
    <w:p w:rsidR="0016560D" w:rsidRDefault="00D6453D">
      <w:pPr>
        <w:pStyle w:val="divdocumentulli"/>
        <w:numPr>
          <w:ilvl w:val="0"/>
          <w:numId w:val="11"/>
        </w:numPr>
        <w:spacing w:line="400" w:lineRule="atLeast"/>
        <w:ind w:left="460" w:hanging="210"/>
      </w:pPr>
      <w:r>
        <w:t>www.cochincollege.in</w:t>
      </w:r>
      <w:bookmarkStart w:id="0" w:name="_GoBack"/>
      <w:bookmarkEnd w:id="0"/>
    </w:p>
    <w:p w:rsidR="0016560D" w:rsidRDefault="00D6453D">
      <w:pPr>
        <w:pStyle w:val="divdocumentulli"/>
        <w:numPr>
          <w:ilvl w:val="0"/>
          <w:numId w:val="11"/>
        </w:numPr>
        <w:spacing w:line="400" w:lineRule="atLeast"/>
        <w:ind w:left="460" w:hanging="210"/>
      </w:pPr>
      <w:r>
        <w:t>www.infinitememoriez.com</w:t>
      </w:r>
    </w:p>
    <w:p w:rsidR="0016560D" w:rsidRDefault="00D6453D">
      <w:pPr>
        <w:pStyle w:val="divdocumentulli"/>
        <w:numPr>
          <w:ilvl w:val="0"/>
          <w:numId w:val="11"/>
        </w:numPr>
        <w:spacing w:line="400" w:lineRule="atLeast"/>
        <w:ind w:left="460" w:hanging="210"/>
      </w:pPr>
      <w:r>
        <w:t>www.machealth.in</w:t>
      </w:r>
    </w:p>
    <w:p w:rsidR="0016560D" w:rsidRDefault="00D6453D">
      <w:pPr>
        <w:pStyle w:val="divdocumentulli"/>
        <w:numPr>
          <w:ilvl w:val="0"/>
          <w:numId w:val="11"/>
        </w:numPr>
        <w:spacing w:line="400" w:lineRule="atLeast"/>
        <w:ind w:left="460" w:hanging="210"/>
      </w:pPr>
      <w:proofErr w:type="spellStart"/>
      <w:r>
        <w:t>etc</w:t>
      </w:r>
      <w:proofErr w:type="spellEnd"/>
    </w:p>
    <w:p w:rsidR="00D6453D" w:rsidRPr="00D6453D" w:rsidRDefault="00D6453D">
      <w:pPr>
        <w:pStyle w:val="p"/>
        <w:spacing w:line="400" w:lineRule="atLeast"/>
        <w:rPr>
          <w:b/>
          <w:bCs/>
          <w:u w:val="single"/>
        </w:rPr>
      </w:pPr>
      <w:r>
        <w:rPr>
          <w:rStyle w:val="Strong1"/>
          <w:b/>
          <w:bCs/>
          <w:u w:val="single"/>
        </w:rPr>
        <w:t>ERP/Web Applications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 xml:space="preserve">CMS/News Feed </w:t>
      </w:r>
      <w:proofErr w:type="gramStart"/>
      <w:r>
        <w:t>applications(</w:t>
      </w:r>
      <w:proofErr w:type="spellStart"/>
      <w:proofErr w:type="gramEnd"/>
      <w:r>
        <w:t>Applicaton</w:t>
      </w:r>
      <w:proofErr w:type="spellEnd"/>
      <w:r>
        <w:t xml:space="preserve"> used by Toyota Baskin Robbins etc.)</w:t>
      </w:r>
    </w:p>
    <w:p w:rsidR="00D6453D" w:rsidRDefault="00D6453D" w:rsidP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 xml:space="preserve">Veto PSC: PSC online </w:t>
      </w:r>
      <w:proofErr w:type="spellStart"/>
      <w:r>
        <w:t>Courses,tests</w:t>
      </w:r>
      <w:proofErr w:type="spellEnd"/>
      <w:r>
        <w:t xml:space="preserve"> and publication purchase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proofErr w:type="spellStart"/>
      <w:r>
        <w:t>Wibexlive</w:t>
      </w:r>
      <w:proofErr w:type="spellEnd"/>
      <w:r>
        <w:t>: MLM based crypto currency application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>Medical Agent /Client Management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>Smart Grade: School management System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>WEB HOSTING/DOMAIN SELLING(</w:t>
      </w:r>
      <w:proofErr w:type="spellStart"/>
      <w:r>
        <w:t>Innovista</w:t>
      </w:r>
      <w:proofErr w:type="spellEnd"/>
      <w:r>
        <w:t>) Application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>College Management System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r>
        <w:t>Employee Tracking System</w:t>
      </w:r>
    </w:p>
    <w:p w:rsidR="0016560D" w:rsidRDefault="00D6453D">
      <w:pPr>
        <w:pStyle w:val="divdocumentulli"/>
        <w:numPr>
          <w:ilvl w:val="0"/>
          <w:numId w:val="12"/>
        </w:numPr>
        <w:spacing w:line="400" w:lineRule="atLeast"/>
        <w:ind w:left="460" w:hanging="210"/>
      </w:pPr>
      <w:proofErr w:type="spellStart"/>
      <w:r>
        <w:t>etc</w:t>
      </w:r>
      <w:proofErr w:type="spellEnd"/>
    </w:p>
    <w:p w:rsidR="0016560D" w:rsidRDefault="00D6453D">
      <w:pPr>
        <w:pStyle w:val="p"/>
        <w:spacing w:line="400" w:lineRule="atLeast"/>
      </w:pPr>
      <w:r>
        <w:rPr>
          <w:rStyle w:val="Strong1"/>
          <w:b/>
          <w:bCs/>
          <w:u w:val="single"/>
        </w:rPr>
        <w:t>Desktop Applications</w:t>
      </w:r>
    </w:p>
    <w:p w:rsidR="0016560D" w:rsidRDefault="00D6453D">
      <w:pPr>
        <w:pStyle w:val="divdocumentulli"/>
        <w:numPr>
          <w:ilvl w:val="0"/>
          <w:numId w:val="13"/>
        </w:numPr>
        <w:spacing w:line="400" w:lineRule="atLeast"/>
        <w:ind w:left="460" w:hanging="210"/>
      </w:pPr>
      <w:r>
        <w:t xml:space="preserve">python based </w:t>
      </w:r>
      <w:proofErr w:type="spellStart"/>
      <w:r>
        <w:t>lan</w:t>
      </w:r>
      <w:proofErr w:type="spellEnd"/>
      <w:r>
        <w:t xml:space="preserve"> chatting Application(</w:t>
      </w:r>
      <w:proofErr w:type="spellStart"/>
      <w:r>
        <w:t>tkinter</w:t>
      </w:r>
      <w:proofErr w:type="spellEnd"/>
      <w:r>
        <w:t xml:space="preserve"> and </w:t>
      </w:r>
      <w:proofErr w:type="spellStart"/>
      <w:r>
        <w:t>kivy</w:t>
      </w:r>
      <w:proofErr w:type="spellEnd"/>
      <w:r>
        <w:t>)</w:t>
      </w:r>
    </w:p>
    <w:p w:rsidR="0016560D" w:rsidRDefault="00D6453D">
      <w:pPr>
        <w:pStyle w:val="divdocumentulli"/>
        <w:numPr>
          <w:ilvl w:val="0"/>
          <w:numId w:val="13"/>
        </w:numPr>
        <w:spacing w:line="400" w:lineRule="atLeast"/>
        <w:ind w:left="460" w:hanging="210"/>
      </w:pPr>
      <w:r>
        <w:t>Employee Tracking System(Background task for windows in python)</w:t>
      </w:r>
    </w:p>
    <w:p w:rsidR="0016560D" w:rsidRDefault="00D6453D">
      <w:pPr>
        <w:pStyle w:val="divdocumentulli"/>
        <w:numPr>
          <w:ilvl w:val="0"/>
          <w:numId w:val="13"/>
        </w:numPr>
        <w:spacing w:line="400" w:lineRule="atLeast"/>
        <w:ind w:left="460" w:hanging="210"/>
      </w:pPr>
      <w:r>
        <w:t xml:space="preserve">Automating Tasks Applications(using </w:t>
      </w:r>
      <w:proofErr w:type="spellStart"/>
      <w:r>
        <w:t>pyautogui</w:t>
      </w:r>
      <w:proofErr w:type="spellEnd"/>
      <w:r>
        <w:t>)</w:t>
      </w:r>
    </w:p>
    <w:p w:rsidR="0016560D" w:rsidRDefault="00D6453D">
      <w:pPr>
        <w:pStyle w:val="divdocumentulli"/>
        <w:numPr>
          <w:ilvl w:val="0"/>
          <w:numId w:val="13"/>
        </w:numPr>
        <w:spacing w:line="400" w:lineRule="atLeast"/>
        <w:ind w:left="460" w:hanging="210"/>
      </w:pPr>
      <w:proofErr w:type="spellStart"/>
      <w:r>
        <w:t>etc</w:t>
      </w:r>
      <w:proofErr w:type="spellEnd"/>
    </w:p>
    <w:sectPr w:rsidR="0016560D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707A9B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86F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384D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380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686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E0C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EC6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E06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50BC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6E29F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A01D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606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12A5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B89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607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43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DC1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B85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E16E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62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688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2695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060E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5E4C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1AE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F8A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68B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338C2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F8E0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245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3C8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EA4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C2B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344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D2E3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52A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94A7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480E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B86A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B827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FEF3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BA12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127C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8E53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A02A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08E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E201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9A5D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ED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52B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2057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C52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7409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952F2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7ADB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68E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74B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EA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162C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28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BC0A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20E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109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DE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C25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0A2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3698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003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82C8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280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6CB3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4962F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9C57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7A96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3C85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7882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8E1D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7C4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E611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8875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D601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40E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DA77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419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04BB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CACB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228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0A47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522C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8344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36FE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30D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5EF2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1817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D03B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42F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801C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4AA2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1910C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90F9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C02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CA91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F043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2F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F098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26C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8019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C936C3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5A1F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F02B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E5A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24D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EC6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CAB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9AB8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845C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0D"/>
    <w:rsid w:val="0016560D"/>
    <w:rsid w:val="00917F53"/>
    <w:rsid w:val="00965BD9"/>
    <w:rsid w:val="00A92693"/>
    <w:rsid w:val="00BD7A35"/>
    <w:rsid w:val="00D6453D"/>
    <w:rsid w:val="00E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63AC9-3523-489A-AB8A-4A163522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Vishnu Vijayan</vt:lpstr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Vishnu Vijayan</dc:title>
  <dc:creator>kishore</dc:creator>
  <cp:lastModifiedBy>kishore</cp:lastModifiedBy>
  <cp:revision>3</cp:revision>
  <cp:lastPrinted>2020-04-28T21:45:00Z</cp:lastPrinted>
  <dcterms:created xsi:type="dcterms:W3CDTF">2020-04-06T07:44:00Z</dcterms:created>
  <dcterms:modified xsi:type="dcterms:W3CDTF">2020-04-28T21:47:00Z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zEsAAB+LCAAAAAAABAAUmkWWpVAQBRfEALch7lr4DHd3Vt+/F/ALeZn3RhwKITkBE3BBgCiWg2iUgEVRgBCOhDCRRhloajyYSfhEjae7898D+qRVBDL+c1dqMTUiIszlla9QABWY2jcIMUw4AOP2+v7eWvL5vYbvmkrT+xmTF45W6iY6wyLsbvjrWMtgTW6oJGp4+e/rOxsVXzFkPNXI8F2rLv6PrpPNL9+k3w0SjOeDjRffViB75KPJ+QOAEWV</vt:lpwstr>
  </property>
  <property fmtid="{D5CDD505-2E9C-101B-9397-08002B2CF9AE}" pid="3" name="x1ye=1">
    <vt:lpwstr>HYgSLHQs8akFP0MLMe9CU00vLU/CmCa7PKxLnyVjqNr/SSpz1UC2jWqD5Y9ezqZMqcUQTmwwCi9nBLx/c/Y8BVJvcJH9WVJblK6kjaBxA9+UNxSN7lQ+2GT0J5vSWxysmmleme9E6UdBtm6w6gCfwk0vEVcrg2nqomj6TEkt0ec1S0gvr1mtfDnMSsuzQvC3QMwTmgQeI57iJS/twCg0UkxtRws59jBIc9pmnmy5kdj31VeUPARFmq/pL0UfGf2</vt:lpwstr>
  </property>
  <property fmtid="{D5CDD505-2E9C-101B-9397-08002B2CF9AE}" pid="4" name="x1ye=10">
    <vt:lpwstr>KZPdG/2BpbuX4+90jqGl21UyoxYzVjRzzSbhuwsfi8PPlX0Bsvo+nBbhhvzdUYImcUs5In/YWUVbwlj3umRCgN/KhFR7mJmwVe8FcRez7CO7L/Vh5FzFRdopycGXChXjUdMIaq+k3CaxrRcJjEl8V47DxvInbS5ECJflBgyj0Jv3QyPcExJhVT9uieTnoeFjcDicc+W6goy0GsF3X5W6uabsmB9lrL6qm6mAL0VT0SORUddiU17cL4BqGUjfTwH</vt:lpwstr>
  </property>
  <property fmtid="{D5CDD505-2E9C-101B-9397-08002B2CF9AE}" pid="5" name="x1ye=11">
    <vt:lpwstr>BlrxcgXiFcLBeHobvv2iE6ZvjLWqNOAlUF7kCln9qqNv+b0GcmvjwxHhJiBBa1VxfMdSyQgZrCi8I9uJKCv2y3b1SjH074jxNSDdWLMMTk+c9qpbN4935kbz/jxz1OhKSkavR7+jK3llf2mv2c9EpbF3pUEj/ZvlZEbmu4MJibdLmF8UPS91CI33t9odDqK2mZqqqvqTnFSHzl+KmAAUfh921wNgbDQRz28O8pyI1iYiVGGzSJPHLCqHQGIm2oG</vt:lpwstr>
  </property>
  <property fmtid="{D5CDD505-2E9C-101B-9397-08002B2CF9AE}" pid="6" name="x1ye=12">
    <vt:lpwstr>OtG/YhOZVkbIcoDgD4oelg8qARpw0DabOFPxooXWqYW8N7jNc3QWIbuejv5rXjsPIuP9od4nyjU6XO5vea62eCgDR9Weo4Ff5jJrHGqlTysWRgSAe+Me1hvxbk/THxecg9yw83wUwLnlCeDMPmCANpiFSLRVJB2jE1l9mUhGjTdnQR4Gh01tka+/HHMBfBAyNhZz6kUvbfK6+tfgedVY4EV3Q4Sq9fkmFGQeH78sbZaABidhsBZr6l8BJFAEHT2</vt:lpwstr>
  </property>
  <property fmtid="{D5CDD505-2E9C-101B-9397-08002B2CF9AE}" pid="7" name="x1ye=13">
    <vt:lpwstr>zPIGMabs42lOVU6ik2g9iXACBJUuwrYJrXKeDigJNI1s8EaQx7iEDg/XZiukksu9Jo24tGpm59bLkS3XimVD1+w3OkGTzK+HlXgnTQsr39MZ8N06ttE6A5CoXO+dZqknDQgKf3CORvagybahmyog9yh5g2OY/B5qZaswPrd1e5rtJ/SjOBICmPdVH9YN1+Q5WEdeHGVUodveVAwUUBIBBfi2FuXpiREAEo0JIomI3P+yc7U8HIA/p7KTVJ4S7IF</vt:lpwstr>
  </property>
  <property fmtid="{D5CDD505-2E9C-101B-9397-08002B2CF9AE}" pid="8" name="x1ye=14">
    <vt:lpwstr>U81W41nNnEduenOttT8jJ+FyCBbI2ikKe3r8yeMgeEusaAFb2UuYB/imQdr4UptlIVGjrjLWnHxwpbHnmsruoPryC98M9SraL6G9MLQmmTdkyT7d0G2ljj/lho5BTlsjGmGeUMg4LZ/x6jlj5AxBrzbr8g6rDHbdVkFVZfM3kWAFJy1b5XvHC7VXDBnYpWUUFB0b7qj+nF39JK/Wu2ResvwuVxf6MjUjhAC28NV21uWGBxl9MJGssIauM0kJS12</vt:lpwstr>
  </property>
  <property fmtid="{D5CDD505-2E9C-101B-9397-08002B2CF9AE}" pid="9" name="x1ye=15">
    <vt:lpwstr>RS/FXY7jGJ7VMrfJNFmrEqdhO7O6YDTYqn3DQnQYt/OsIVYPlOweb5icI/mn69XBrLG+HIkwlnv2dy5HgYowacF433MCJsO2/HD74eAICjtoVgIVta2P1CZB9BaYAfFZZ9qGBr7kRyLvMYPFnK8+dMYF1L+HrcJoJvHFMrwwXnU7OYQUkOBNbQRUdg+EV2UPLBRqYxEa3Ze4MxUH98prgIlMzPnHkUk0OceymAZ8RAQM927YtHGlqIz9iBWZcOn</vt:lpwstr>
  </property>
  <property fmtid="{D5CDD505-2E9C-101B-9397-08002B2CF9AE}" pid="10" name="x1ye=16">
    <vt:lpwstr>VOAq9l+PNACpILVn7IssHRxG2MXCptJDOXbH3zsU2q+XmsZwo2y+xeXzJNjuS83v8hVpi39kSCUH+3upDH9X3x+8LXJ6sX9p34/+z3EArVd5IF3MVQfSwi1sEUgwggDvTrLZXVdVSHieacWJFiiUgnixJEkU/IFd7+VTgkq6SVOjFNvdvVMuD+Kkws53kqRVzzVpb5cVtkqiq/hhN3pDvOoJTPI6mjodd4JFaEFcXg0uQQybTw90UVidpW5uSbE</vt:lpwstr>
  </property>
  <property fmtid="{D5CDD505-2E9C-101B-9397-08002B2CF9AE}" pid="11" name="x1ye=17">
    <vt:lpwstr>5O3ftWv0IsS98bsm7/wP0D5aLX4gnv1Gkl9AHWhfaM3CBWxdQBA231PriqXF3QubDN9V7RunBNu49f178mwfKt+/52BJvkGzBI5D6ZmRjN6hG/XXQevDWmxVHDIE8oYmn47E7syb1aabeFAnx0prw3Kt3e//Zr/YMJV7/lVdAc/Yohh+zsAKfk/XDJ0TyJLS6DCoQuV6uEiT2pvArTIv/KJOE+mvf03nKpLm+687C+rUzmTSBjYT0O46zS+fhvt</vt:lpwstr>
  </property>
  <property fmtid="{D5CDD505-2E9C-101B-9397-08002B2CF9AE}" pid="12" name="x1ye=18">
    <vt:lpwstr>qXWkB6p9N1hDKNL4nNocBEhe8uPUMGSiH1vhTWfddwtoySLKZTt+bO0cD4WomyHkOlOVyJ/qjhuChLer/55JE/nEBXF5soXN9AfZu8L3mG13UcatI6ROLhUBZH+NbW9i8kXEEvWvE6N8J96gzyj1/IvPOEtu4555Ij8/Xvdusfn4msr8Leov2Ux/JWYHJfE/TXaVUR5qULZzYyRbSjQtupOCoUTWBYkpRURqznXCMYThQ07tfDTGs+ZGWF2YFyS</vt:lpwstr>
  </property>
  <property fmtid="{D5CDD505-2E9C-101B-9397-08002B2CF9AE}" pid="13" name="x1ye=19">
    <vt:lpwstr>E4BatC306h3SXhBhhDXxuypOTChvD11ANp9VLGBjvjEquhTyRlbffMjO/oBQJn4a8ZYC0278J7ph/x3VuQN5T+JxysTj9zasQtAUUS8M6ItkVQORyJaZTAYwTmAJjUyZiwY8QexTErd/H7JJo1G65/baMqVvF0bEN5eD+TQjemZcxuwaPKgHo8kY7FgHbLZTIklFMpDxNOgtSi0MGwvrUes8sKe7X/MH3973Btnf8gcPn/v71ILPkDomlYrKJ/w</vt:lpwstr>
  </property>
  <property fmtid="{D5CDD505-2E9C-101B-9397-08002B2CF9AE}" pid="14" name="x1ye=2">
    <vt:lpwstr>hYgobi72q6SoNmL6Tb5VLQR2VirP3LjdvWubdskMbQmKB9TNowJSUdp8fyq5ck3mztff0JVbeipzl691U5g6jswlPjMrIC4gZBWPqoHTIG2L8u9Jm5tq0VgmQvitPNH1izaQ4cozn5em2KxkXRSCZwkr/f+xcgV1oIsR2E9vu7wGxzovOkqkHqcBW50+bNuuz2uBCyqvV3YpuxdzC7R40CGLch97C4v4D1LIIR5JJKc8GOt57vMKIUbWxlxqBNE</vt:lpwstr>
  </property>
  <property fmtid="{D5CDD505-2E9C-101B-9397-08002B2CF9AE}" pid="15" name="x1ye=20">
    <vt:lpwstr>PWvGcc1/J8c1KMl4SlOzvf7dcCyj3Yp/0fg3yL5hXt3emD+vVnD7LFy0dGE76NS5en83CTKVSVzURD5prcfluaucJKBFBy2pzAH4L6FhSJnjuff/Zp7WPJEht0ueD1w+0p1IGDq7FgYU3fzu4EBgK5Yx0vP+WyQaIUqNc9gdZPEPfUv7NbMVYbr5T/9w/dhbx1tI/ZH2BY1un/eiYcisiR+Myu6TFVZqBI6cmL+KhkyrW8GPIaR8lGMPR1EW9Z3</vt:lpwstr>
  </property>
  <property fmtid="{D5CDD505-2E9C-101B-9397-08002B2CF9AE}" pid="16" name="x1ye=21">
    <vt:lpwstr>0uTKRsOomVP+9tqizO3TpnDm9Dsb7/wK2QmVekUP+tuPPBFqhpnxjnsLV3bJffa50slgbj4kUOJwfY2RalS984CUJpEocEfp4xlmdWBKJpkCk9WEAE7KaNoxGw5wNLw1768k/z2J6muR7yjQal3XIoiMjjpTx6AZqoksb2SW/ulqxfuagJWT1Ezf5lqOn55z9XZrWUD2f8y2hlC4zY/+baUVVSQ0+t78hGfshjTOFooWu04/ERO3DkQSS/HG2Co</vt:lpwstr>
  </property>
  <property fmtid="{D5CDD505-2E9C-101B-9397-08002B2CF9AE}" pid="17" name="x1ye=22">
    <vt:lpwstr>1qYXYQNS1jyxv4Dz1hBAholK8CL/PbtkTsaBouqcYRdNIR+Lhpxc0tD2VSjzR4KVUt6Sb75WAmaUay7N5z7Wzmv45NBL+/5thhoX2k0HZiV+FTr/vQoVUvt9id5HROhpiUX4vPwQtUeHy1kksd3ER0EAP8cVK2iIpKiwHdvIJRyqb2LYrVylbqR14abuXb5n6b7y+UuJpIL3E1zX8vjIQTXIB/RRbmO+11Vi7alStdWV4cFhvX8bwmKY9ByCplv</vt:lpwstr>
  </property>
  <property fmtid="{D5CDD505-2E9C-101B-9397-08002B2CF9AE}" pid="18" name="x1ye=23">
    <vt:lpwstr>MuCIZr4fXGvLps+gCtgqdO5e5VzBRnJieP/ugVLf8u4AXXNdgop1acbXzv6J7/oWoSlf0kUovYLwcSPAqpz+dcAXKvx7eSzp+7jR0y7sNHPFfqe3S+Xp6IxWw8igV81dAUesKIyuc2RnJfPiUSb2LxHJxoKQFTWQ9WqHcVKXVoyqjXcVa62GgksR2Svix3TS8lflxXk+7hn9eEZVJZOhupy+uFXzlOp15pfr70Dm9AUt+B6j890WZ1bHfwxR9r2</vt:lpwstr>
  </property>
  <property fmtid="{D5CDD505-2E9C-101B-9397-08002B2CF9AE}" pid="19" name="x1ye=24">
    <vt:lpwstr>v0KRgR8leUXg/Ao9WlVxRc4ZBkphnebYhYuLEGQyO0qdnbN7IyO3zPc+gvb010B2wdTkghsaVO1sw0QoCpEmmr/OTzW1GxsyFAoi3Rghs0PzzJD2wqWG7JLdqkBL65MVYICluKrfXG6xw9MPytg0ZBCsaX5IdSAhlNxn2+QoSGbz41d6y49Aj4bMxh8K+Q/JIGww2dThfxvIoIOCRhFPoABaOrQES2o71QS/OWP7Y9T61X/mVm9j08h8iaGHMN/</vt:lpwstr>
  </property>
  <property fmtid="{D5CDD505-2E9C-101B-9397-08002B2CF9AE}" pid="20" name="x1ye=25">
    <vt:lpwstr>SY9zTeaProYSrOFteQyOTBIxG4GwR3fRq73D3bfcp5Yp1NrvE8Ib7RBAFvZz6Apy59bhhMLvUFnSeA4SvufMVMnjPkNCfYXD7K9BZb6ZT7VPkKejGLrHk1x2eQbTBkFy8hbYnTOlYIC18JeZkadvi8YFb/WmPGzQuaMprKJx2Foy6BtlBzRtuG14Nr/9mWU8ujyhZjX2vHydDuOesAQzPGukbMWaRs5ccAIKw8R99RwklB6cyy1dAIFI40yNMfR</vt:lpwstr>
  </property>
  <property fmtid="{D5CDD505-2E9C-101B-9397-08002B2CF9AE}" pid="21" name="x1ye=26">
    <vt:lpwstr>4SnLpcMhDJY1EeVqnp3OECrYibbUv8dcHw2qKO44/2MMcyNWJywAwptokDCEt2kOeLf8WyPB7GF5RUkjZtt5PUb8Nyer+JT5ba1ONt9H1Tn96GvInIxbVjeCT6fDY6MqUgqW6pOclS/Q09deMhVAEcwzGqWcqGLC2kAxed1jmnwtA4XPZfyOJ+3VQuKpkm1fDp+Yk9OxsKux4743drVO2PJzStJ2rLWID1ZLB/Y7eqNq27ZGuJsh2syhzJIN6lH</vt:lpwstr>
  </property>
  <property fmtid="{D5CDD505-2E9C-101B-9397-08002B2CF9AE}" pid="22" name="x1ye=27">
    <vt:lpwstr>sxXJ5ygLFw9eAEl15Ncls0xz3MDpsDT5e4S8vzV7A8UiLp9ufsbZHHXtJ8kpLlFaN7z19DQH/PWeN39sEHn2TlI3t44v0ZACk97Isqcq838RUb2aRtmIgDqWWbVHxPtNNEevCAZhL8XVfy5Qek8Rkknu/9DrMIhwqx2ymMVHTeaD5mya9SYH2s8ZL2HQS5sv1M6Kx4Yko/dxVOstUwf9o8sSaj/ntuq7Zy8/RfXbvV9kZQXZBoTfXuH0MRS3UjX</vt:lpwstr>
  </property>
  <property fmtid="{D5CDD505-2E9C-101B-9397-08002B2CF9AE}" pid="23" name="x1ye=28">
    <vt:lpwstr>r8b8+16/KcUNfU2iDvk73/g9A5Cy2rbqZWuhOS5COfhOzZSZ3pVbkCkHvMvol19OE8B9tDIgVALapgKhQBIUHwsNOAeNHRw/Mfs+/5c4fbaCDGt2tv4FLcLZw7Dz9p+QsFyxEbera0fgYG1AGdNbFC/cTbynQU7AWS+8QaFhwMZYjPDPWcj0KoXnBFmkGl9scvI/8bAtCDRt2PvDTGNGn49Agg6e0huNt7/nnDazsgSOurLV/E3R6C7rW/TCj4E</vt:lpwstr>
  </property>
  <property fmtid="{D5CDD505-2E9C-101B-9397-08002B2CF9AE}" pid="24" name="x1ye=29">
    <vt:lpwstr>mhlmGLXm97I0ZFUdn2n3bwz7nrK7icI1Zh0DL9Fk9I+UeHIca6gfMwztzBcc9jW3a9fltGCPxdR8EH/BAZ8A9f+GDqS4GvFMfa9mqC+QjF+9vdWbIgpQ4lLvbE3b09Z2vtUhcNQebHYA78FN/DavNfewXtt8Z7ym4SP4WG6npRWFeBqXtcIzPy53mSTiCFze3J9gpGot+qsgV0p+uFAxcXZO8hS/wyavOKZZQyX4fdn9nh951qeph/j5sJIeoch</vt:lpwstr>
  </property>
  <property fmtid="{D5CDD505-2E9C-101B-9397-08002B2CF9AE}" pid="25" name="x1ye=3">
    <vt:lpwstr>hdBoVhjZeAg6anBinyTHsfe4oI2CCIB2VUivDs3gAw93XdLnFgezoTBvS2dukrzx11eqOb5RGQLTCubBnp9mTNSbZkZQZ6BQwtFFoQax4/hGDYqus65v9zDKeIXKoqL3ZfXF0+28ugerHZB3W+H1vy1Z9rsMIhYwV+jTed6OC2o6lgu8+W7BMgx8vj3Qa+x8vlffWoipJ2cUSx1dPDj2uT+BlHv0FvmVMllOxhj6tDdeEO+o5dfKJOxwlC0/elu</vt:lpwstr>
  </property>
  <property fmtid="{D5CDD505-2E9C-101B-9397-08002B2CF9AE}" pid="26" name="x1ye=30">
    <vt:lpwstr>/QQHEcxf/8wOUWo/E8mQpgVx3E54neRGUiBe15rp8RR2kwd3R7FJpE0yD7h+ruJ+fCCpJlrfgZX1yUjXkkQY3u3F77826kxIpUDKYtlTPFH1gdWPtna79JiJjV/+lIvfJZW+ag8V2VuDNPB9P0gHvu2ETm328NZ29jfeTAK1ro2W8ORQHjCUiOn2OPUQmkshHfSASFpOAAkXSsFbp7hRB02W6ByBfEjdwhx/j3FCyqWYYLPfojNNp7uiVR/IEPQ</vt:lpwstr>
  </property>
  <property fmtid="{D5CDD505-2E9C-101B-9397-08002B2CF9AE}" pid="27" name="x1ye=31">
    <vt:lpwstr>XliujyiqNYj5NBRHol3oMsV16pGq2ZuaZ5kYuAoiCwbIOeil4f91sp6CXFVax7aY02h8ZEeNDt4MYGLiBKipbwutFDZIiCbtPX+ntBye+NjCNvmG6d/o8qCZlzdblqK3BuKs6N1kDql2D0hS++TQoTEIDtHfxLyyIYb/SQn7DGNX31wQCGDNZTcpa9xazY+1LoT7NG3VjNODvD6pStyORX+71t4l8mRgzG4xtwQFeSvFz3gE1pENe5Haq2yEE94</vt:lpwstr>
  </property>
  <property fmtid="{D5CDD505-2E9C-101B-9397-08002B2CF9AE}" pid="28" name="x1ye=32">
    <vt:lpwstr>xPC480YS/Dw0D3em/rivVf41KkCFUl9HsviX9z2IO/cF38PfxdzrKll+wH9riDGXRHtoWXMK8GedlzZR6ZFqEKw9pElUCqPLbS4H67DVTxA29HG/JdbxqqJ/G63QaDItXgZcc1lbbtXTHrBVAdziWWZFNFmfDtb4zwSkGMSeqtKwFDOuuufqfpJbXS6QDPpTL9WX3HDAFJAwLVCMe02Nqa4ceWweadREhWyTPLMJjT0sc8j54Zmww4aLwv42Hx7</vt:lpwstr>
  </property>
  <property fmtid="{D5CDD505-2E9C-101B-9397-08002B2CF9AE}" pid="29" name="x1ye=33">
    <vt:lpwstr>fSrc/gJ3G+pkHv4ONKYIEnDy1Xz0PtrZfQeLEboI3yYe5zVByp3/+Y/3I8Jl+8vIXoB+YYFYokZ5vgdH+oUTbgM3m0xfMt1AlGlcAbYb5Xp4b6L1UEdPIQLQ+CSssTa3odwdqN038lyGCXKPRTPnzMTbg3z1GKUW/MWZy4N/pcozoHm0Xz7MSiwgBd5pEAinichcu0r1gt9lpoK4AX82p2eFOx9TPR0omRgsRNejU5t/KE0uMor0jP/I+dm06EF</vt:lpwstr>
  </property>
  <property fmtid="{D5CDD505-2E9C-101B-9397-08002B2CF9AE}" pid="30" name="x1ye=34">
    <vt:lpwstr>NNLqadPBFCnBydMf484sUwRD/jkt8+yFZ4hNKbdxWyEwMvzSTG8W4qtc9i9LbJaWcv1115qZ2jkoEXo9xH18UvimQ+81bTaJqAR/z7EDnA8gmR0XznyUi51yYoLGl0v2qAWXUQMKM+hXcm8Mkn615LKs+qfTgcG5Jn3WyPdiDlmx9iuilblB6nkqqMxMA7rFPibZiqjqHOiYZGzTnuEU5BuGeEml5rBGEBS6iWzspuW2s2R1tK/4XDGN/i2u6Q/</vt:lpwstr>
  </property>
  <property fmtid="{D5CDD505-2E9C-101B-9397-08002B2CF9AE}" pid="31" name="x1ye=35">
    <vt:lpwstr>Etx/jJwvMEt/CarT0I/CExSCKp6lEaH7tTh9GAhVv7CJcNDVWQoR5o2lqCRfs+rAGM7ocRB98JbPatg+cc5x25OPGr6XcQ4flfenhS0rzS8sFCGO7/7I3FQYrnZkS3Vv+cNy2Dqfxp6iHj/QRHyM1F37EiYMpHinuDVS40QxGCoUH+zITA9u1JeaeL8XZ4nfD4gCWLjds/4iySg0l4YHzxaxbn2hOv1Fc+2R3ehVpMpxmGJ8y5975KjOP5pSiDf</vt:lpwstr>
  </property>
  <property fmtid="{D5CDD505-2E9C-101B-9397-08002B2CF9AE}" pid="32" name="x1ye=36">
    <vt:lpwstr>IizqUPD0fXzTVIwlXq47WVLYAb6Bd2tKogN2eSDGNeXI4D37Sh8VHnUrRYlmBX+k4HwZAByJJeyLHGgnj+bpU2UXDVSNUN6OwYl/oYqZbhM+6J/EwaeD0FrMlrNCaZp7StlHx5LllppFVxeMdIVfJJvAfb1irlZlQ60JVgZdMNzf76GygFcxhQkiBKAoY2beA/Dej3BG9ljHQX3mwOK4poIPpP0TtbmxFUEVFQiVo6AomA8py6gL7p/3CbLC7NA</vt:lpwstr>
  </property>
  <property fmtid="{D5CDD505-2E9C-101B-9397-08002B2CF9AE}" pid="33" name="x1ye=37">
    <vt:lpwstr>sk2P/Mw3KX4C6+u2DNHN3ybHL7L2cyf8A3LlRrkhyvZIwupCuaF1eaGaZCSCugeQfHqwCG7XBmwecC0d92C85fs8jSIc6RocBcn6NO4ILPznJuWWNzGORWyXWbnYE8PiTJ7AKwQbZ5aTNfi6KwePZm2XVbHGTYxLRp/BXKYhK2D1bgGHtVebf0Qccr1sMHt6i6iVqLl342LM44XlYEB5wpOy/hT8pKxzUr9q+yNIozeyiRrKT5liPXvPHK3KaX7</vt:lpwstr>
  </property>
  <property fmtid="{D5CDD505-2E9C-101B-9397-08002B2CF9AE}" pid="34" name="x1ye=38">
    <vt:lpwstr>YFJ5hidOq48Ei5Kn5Wf/x0ZqFQ9m2p4iuVrKluzQQHPWXw6kiZTlHGFPy6kWCuxXOxSSDswwRUDOz413CvfPcALjD1rT47OzCQkFjPKUPEX9i9nEyuLHonc/Dj4MRnp4Yqe2n6aPx+OiRKTQqHIUxKa1n3sV3D/5r3hdqKdv8KsEmqvFZZxcECFC/vvDBkSKc/uywyLRmGZHoncJypNGizP0k6NmAFS8S+PiYxdaNL/n+inUzVgolx9vXrLw5kK</vt:lpwstr>
  </property>
  <property fmtid="{D5CDD505-2E9C-101B-9397-08002B2CF9AE}" pid="35" name="x1ye=39">
    <vt:lpwstr>CGxpucijEPd6c8+fiFSjcFhiHYnRn9nTm14Cc7jq5BnDeBmuuIQ5EA3lKo8vJ9DAXmOSUyRMM1yC9GYoey32HAAAgpPq3tpgt7T4tZI3FBIui29ZQJpMBjwwyJI1hkhSwEMbMQLSIY8Uit8y2G5rDI6cJyRLy4MvKWGc2XHJYUmuwLDsLXPfYV1Wf6a9IBj6Jkf0PDUNZExm642+PorCUppyykG+nIDNv33Rwu2GCvRLpWRJruj7BRjPjIGoTl0</vt:lpwstr>
  </property>
  <property fmtid="{D5CDD505-2E9C-101B-9397-08002B2CF9AE}" pid="36" name="x1ye=4">
    <vt:lpwstr>TLeHw4bJoQDMlFmTWXU3ndBsUvLteqB48ltrNTWGAHbdv6YKBFEWOznlPaLjVCq5ciBWI9fAkyrRW4plopxDzppFEI0Ul3y0Dnhb3dDseJyLXT8htnmM57vrMarQG5/2K+hQ7HGQ2YAuBaapt4q3EeC3k0XtjA97iZH0t9Sr5tbzzCT7es4OoCt542Nsqwbgvs1W8iA05atNxdByobcMS72J9Q4l1yz3J5eIfJIwmp8NG83tbErbQaEylIhEvSL</vt:lpwstr>
  </property>
  <property fmtid="{D5CDD505-2E9C-101B-9397-08002B2CF9AE}" pid="37" name="x1ye=40">
    <vt:lpwstr>jBR4j0aSAJVvMmy+Qw/NMkcQx9EQa6pQpOlNW3vZdOo+abSVgfO+dWzLc0RMnntp04PCIWOnd39Cv/7qc3NOJMZEh2X/rPFpD9VDEqn2fgMV90IeaJmwq4pWrvzHBkQ1EwCSpXvC43dpfssXudKMgNPwBpaTh9MPs4AUNddfXPzspBEpE6scH2FslHFXq0MSThNiEZqkxCGWbp5iTRWwnd3ku1DGHhbwtVyINvvZHfesepak+yRfwk4iAXMXfWf</vt:lpwstr>
  </property>
  <property fmtid="{D5CDD505-2E9C-101B-9397-08002B2CF9AE}" pid="38" name="x1ye=41">
    <vt:lpwstr>6hdr0Gdj9msDgfhrk4vJprwVSs/1fWxIBWJsoH77HEkS0Uhf1Y6r3NjzEkOOdXvSHdPwF+7ktO5RyqF5i97Nn73HkRfQncoK7iRA8gC8bkHTHRkZEd/fbx3/aGox+sER7IRcSW5K3yS7CDJIAToA5iJXjTGgb5xqbz1EG03snry13a2V/EUleOtn8YdXGHJRDlEEXzLK5Nb/gX3PaSHo/hvIts7sIUDCLvvsFe4jOgXvlg70FtxWUh68FYshYO+</vt:lpwstr>
  </property>
  <property fmtid="{D5CDD505-2E9C-101B-9397-08002B2CF9AE}" pid="39" name="x1ye=42">
    <vt:lpwstr>15hUlcnBUlGjmWuqS8Ukz8TBkzKt10emwj/5m08lp0+EKnrMSqVXVQmMQmlnap7VRLEhWfZv1q6yLpHyL/uXAT3Ib1Hp92/M7FAYb6kno06pHTuVoxhg3++iOJD/iVuV38lYGXiGVRb0DcYQb2W/6f8ijOewemfaBVIMKl5kyfQVxvxFwGtgk3Rpe5ryDKJKOtWcBDZdt+FKV9CeQE712naNholMQdyDz0ncHLtWurx15gToEjyoZywNMKYkz4K</vt:lpwstr>
  </property>
  <property fmtid="{D5CDD505-2E9C-101B-9397-08002B2CF9AE}" pid="40" name="x1ye=43">
    <vt:lpwstr>9eN0NMItqzmni7+ntLjCxMpUCPpBYvw8gddZV/rHYhSsj+Q9TXZHIIZyWx2ZDk+QbFbMDg65reDEUHOEoGC9Zx34SuTbCkDbac5f7P8sHGEW1sqNOEqToYHKJImXVBZK+HHeorI4wVXfToMVWg4JeR+AsokTYiWiz+sweHPF7O10GqZlsrBtM1yCc/gLymr+MZTEvYKwv470b9NiGDyWcwIDs1a3IUkrRJZQtbepTlDpsA6n3bK7myKyc1sv5lQ</vt:lpwstr>
  </property>
  <property fmtid="{D5CDD505-2E9C-101B-9397-08002B2CF9AE}" pid="41" name="x1ye=44">
    <vt:lpwstr>IKLX9lXjaRZXfPammTLtayT2FW9deKTFPsUsJfHFcfddJ0XuMTE3jhD2e34efbbC2KziLa3bButuL8LmoYKujGv1mEvG96ssMqvezaTML8yeXiNvtLFYozZJ82dbZ+12z/VrZUPcaQ5Rf/Dj8cN0x1OnUaUgyCT5aoVZRDkJ+WHRlnCncLryhsdptBXMH2xpPSVaUcJvMmZNENgACqQzEP1qcLvPowAnXDEJtY+SgikEw1KJsMlltEFCOC2CWqc</vt:lpwstr>
  </property>
  <property fmtid="{D5CDD505-2E9C-101B-9397-08002B2CF9AE}" pid="42" name="x1ye=45">
    <vt:lpwstr>utLElntzieW1p3BPZH4sJxUl1gmV2dfj4A3YiPB0d7NSR/VzsQKNjTBghdCZOs4HubhRQHsmWwGJIPV72gNERRhDxShSkrBZeu7nPWA/AUOJfXJfBZeiUaDt/yPQ3LqmmnBWdFTZQOpqBvyou9fRg4uzcYlFgu7O4atDaVA/w6tlU57tPShEHsGTE4NJKaeXfdfxcGUxppH0uVyTXpVUvgs6BSd9n+2osQcj4OEHwzdG/AcToTGL6VnqsnGqR0X</vt:lpwstr>
  </property>
  <property fmtid="{D5CDD505-2E9C-101B-9397-08002B2CF9AE}" pid="43" name="x1ye=46">
    <vt:lpwstr>+peVZpoosnbXVmoBCblpir5E8pQFCk3nwIttNKOrgJ8aeYFtMaSzTvdf8p5KWoJa1HlguNyPODIehQyz/h+btu8qpTEqm+garqrbQ63//uv9cLNY6ivNvgpNP9VsA/s4bKb1A08NMT1L66sesO2/w87+1QuA6eAFcWGR4WfguJWThjNJpG/LLgPfqvFaYfF1+1VHQSEM4TJDqxkHVoWZxhu2aYCCRZca67ERBhvP7hHBwR2IxEEGAhVhzoNRFSB</vt:lpwstr>
  </property>
  <property fmtid="{D5CDD505-2E9C-101B-9397-08002B2CF9AE}" pid="44" name="x1ye=47">
    <vt:lpwstr>Ct88S9A7v1NbrYVliIykMmXVClWtM2iO7yTh/jSUHtYWCWFmJwW6Dg3zIx+Mzytyksh5nV6dTcNJGtynPuXgaudC86apMiL2v7l+8DkLxGBP0RVkF7vxMyuVJuaWPJE8wHBt2SXlBnbW1BBm40Hqtuh9U849Prs1FqMW2MP9HnH/hwgM1nWn5uvmaxBnKsq5ILeHhDuCr2yUjvqrdARG6XVJZzJijd8Yev9L2DFggyXD7nsekhVTg8xNmRee3k8</vt:lpwstr>
  </property>
  <property fmtid="{D5CDD505-2E9C-101B-9397-08002B2CF9AE}" pid="45" name="x1ye=48">
    <vt:lpwstr>0D/Mc0ERTMkb2kSA6SvDri0usC3KWJsaz6jc8W/lZr2R4VqgXSgrvbVh5BQdyVmAFqGX0oav6qTqekyZzmo/4xgaXugmJyH/qfXTqABs++0gjsQ5LRyIU2huzVL1Q6HdamTcbVeHIC0RhxZcP+JmkecUMjOBSAalhVyaKcg6NJVnvff//68xsmSQtKd8Q2t5TlBDMegyJq1dVA8lwW21acZCF1PwMeT0RuKfxisb4j/PsFOwCeewoDX+Fce3FWJ</vt:lpwstr>
  </property>
  <property fmtid="{D5CDD505-2E9C-101B-9397-08002B2CF9AE}" pid="46" name="x1ye=49">
    <vt:lpwstr>owMsHJvl8YApENWRJYhP+6EQzTFAtBRTW+lsWV0GmtqjF5jG9CKypKbWHs5wsD4urHxas1MARMI8m+ZzRWzyjdl+Vgi7bFvFTlA7Wy9bxgAChOhLcN4zx+4cIa47TcMHpX2oyZYGrCEtseS/Em7eg7ELZUkeKHYsnw7dVu8RSj8nvZEqUhA/fLSy0fP/OUP8gDwANui3XCm2M/qQUPx3QUTg8xAaXizpCJawjWv8GZm4T9YeoZVNVGzIi0R/bO8</vt:lpwstr>
  </property>
  <property fmtid="{D5CDD505-2E9C-101B-9397-08002B2CF9AE}" pid="47" name="x1ye=5">
    <vt:lpwstr>WUJyOaiMOc1ctTylDLPvHVQC+yelvSjElcsg6RZb89vDgcSJfVsfnA0x1N6w0GNVe99in1vIeJTbH486/MYRVWIe7vyHQenz5MjRGLJ0XrjCaJcNam0gv/3rorTLNheE/xmYQSO0j9l3FbfXBcZ28JGQ3J4SErZFySZDjSlD6MONDmpmoyvlrwZ47xBc6wfx4WEgm8i5WH/YrI4cAd3h+qdtcIk1Fza5Tko3bqVDmHF28FTKGpqd/ruEj8Xtx9E</vt:lpwstr>
  </property>
  <property fmtid="{D5CDD505-2E9C-101B-9397-08002B2CF9AE}" pid="48" name="x1ye=50">
    <vt:lpwstr>/dXmtIEI53BoA5+ETQNqHhRQrwQ2a6/aNVnHpA1quZCJw/tXuExfqItnm7R8T0fP/xL27z0lKzHfqLknZyG3Gfry3EzjxnhHhrHA0cd+guGtSYpAKJ8roEiwUcVlC2tSxvL1bbpdWsFyeQJEnk6H2k2J8GFU+5goTZsS+X8OK+FA32PVIMyI9HGa2y7T86y4ITMsGvSpgWrYhJEP++XEk7Zju89dfc0y0mzdConqKp/iUyH7GqwCvizo5n+wL3l</vt:lpwstr>
  </property>
  <property fmtid="{D5CDD505-2E9C-101B-9397-08002B2CF9AE}" pid="49" name="x1ye=51">
    <vt:lpwstr>2CPIO8X+zKGWd8u2CBYPaCPlQur5l5xAsXqUff/y58zfz4P7JOIxeXXGLfyGObjJsqHDjQ1TBB2pxD49qN7uBnLX7kLZgUxuQDibkV+5EJtcF3KxdVW9dGBeWH9U0v90uvvEIPb3rWi6HPV3Rgr+EM8ZGu+DDO19GUgojW1EbXqWJ/osB6gbkW12VIaKTZzps/Dw8ufedUUhAMwn/qGgNOhourMDa8/sSdC1Eoz1OmBH/5zGAGRC/5reNifD3kK</vt:lpwstr>
  </property>
  <property fmtid="{D5CDD505-2E9C-101B-9397-08002B2CF9AE}" pid="50" name="x1ye=52">
    <vt:lpwstr>OkChjZfnrh7Zgyr9AfwzURGS1dsPpalQsaI6/DP68HiUMrURNsHx7nNgtd0h6CThyb+fb1VVGEBB9STEVlXNzFa7I+MeYIkCTaFdJd57xu3LTujHJfnNMFuwOgXIwwOt2g0IpiSrdhw4gVmegFTHQheUJlw6qrSh2ES3dS9A7GpoZVGlIW04mU4W0fcnwGdKN7ioqMH7kzAha7kjurVS33L6usfJmZk5IoEfKaL8rTjjrzXX+TaurT4iZtVA+08</vt:lpwstr>
  </property>
  <property fmtid="{D5CDD505-2E9C-101B-9397-08002B2CF9AE}" pid="51" name="x1ye=53">
    <vt:lpwstr>iXkVYbExCIlSF7IY9KdE3vSfa0j4VlYGI+0wWpEa7yYCCjJfKTpG56TVb+m89uItdSZhmeb0nlRTB3qv9lp7VS2vBNxvva8bhfw+dDR8ZExh7g0O66n6m6mU18nodVicYE9cVGayzen6zX+MtsKjs1fKGq5qCYxYbC1FGM9BJizv4Lm8dRSTM+pst0AZGc9mIuQbQrS/78kDQ/LmHPFuRD99ZBNAfhn1X+W6tXg9qCJRBn+jmJHNRqw5elSvQeO</vt:lpwstr>
  </property>
  <property fmtid="{D5CDD505-2E9C-101B-9397-08002B2CF9AE}" pid="52" name="x1ye=54">
    <vt:lpwstr>d7oZSkRpG6SN+zBubjkkl6e3BREago8Qgt1vZevE99s1mf9pg+foeBxPyB4NiyzaVckC3YkKbL3CNKZQ7RHc9Y+3PDRCR0iZIViz39YeoAt+sTEoVVQLC9xKrpAnSheNlD4RxLI/xcZOnkh0POZtwCwsSUmFf1S4CSzjEAml12jYwLrnenDXIKNo7LOpJHZJClD5GGF4XYWJZaswrSZFLvUipIPPj6JtASqtfZMy/rfpf0yhxBT0VEfaKD630Xu</vt:lpwstr>
  </property>
  <property fmtid="{D5CDD505-2E9C-101B-9397-08002B2CF9AE}" pid="53" name="x1ye=55">
    <vt:lpwstr>yHbzMjzf6Vaaz1OyqrvdrKSnif6C9KOD5p6Nv6TH/hCwr6nbUgRMgqv8NfVwKrzIYZ6ntL8Yx6wpoOod7aDVkxUSsgtduM7seJmLdiPBadxMaa3a53LvFsZn3I0iRo4UMd75wPOWzRtdl4oziQ2/7V3IN09FXirzTdnV72xevb4gAs3oNh//btGzoNhNn6dYbaBvyQ4o9uF7Ne6Bnh1A/GpE0QVLJ5G/CEe84nvw3NmHry3Xj6N1yVN9EK7dkBc</vt:lpwstr>
  </property>
  <property fmtid="{D5CDD505-2E9C-101B-9397-08002B2CF9AE}" pid="54" name="x1ye=56">
    <vt:lpwstr>4Ub5+11jL4CfZjvyKCw6vWJKeZO95AHLeLGTQX5YcA7EwIweu66GAqYWJT2jJVb+c9kFtRYClfWidO/sorC3KkeBlVzznhhrffWguVR/Fv0A9ElwdNO2SJ32dPvL46i3ta//sCs3IExYoCg0JciON6o2eri2wLQCANtEj7rQkZ992AgTYc63crekDKvGBiyOgu0Pm8c137QVkf4YYFHR01qigZP3VSeX3HtVw31035T/uIm/X8Nl+cnEBzqFtba</vt:lpwstr>
  </property>
  <property fmtid="{D5CDD505-2E9C-101B-9397-08002B2CF9AE}" pid="55" name="x1ye=57">
    <vt:lpwstr>Z0MHcHbTdfS2fRcefjlcLlFsz526jnpP0bIfmyOg+T28GnWDyDHxx8Ut2QFgu0qcCmdKM07jqJeycwI/MheUEs0vCVhnAVjLZnz9Ki+BGnd9h4FUXrkuxz9uDTTt3NdgilgVe9P/seR4h6kzNsLL3IBUlRRNeDIY09aqvVRt65cl0fTpOIsxILt8nVD7Av78o0/gG1eei7lLqAJNVuKt9HtO7LO515OyF/pUWNLah4JDX2RDm/LWtRbcQBaLWOZ</vt:lpwstr>
  </property>
  <property fmtid="{D5CDD505-2E9C-101B-9397-08002B2CF9AE}" pid="56" name="x1ye=58">
    <vt:lpwstr>xrdsIVgL9StMm/24xD9e8O+7C17G/UiKy/CBw/m1DHFwPBjQNAuI9acOtetIDXuXXPFU6mdnrhOjez4QwgHmruuDqvsNZ5ijFIksv7+2rFj+QsCp4ytdJlensf6af2tso/gn3IxxNwIZ9cFLNn/mzs5eAadWgvcmutMUwvhCBC548hQjb5tBGpJP89/ETem+5+L3VBvmHHjPh04994ZVnB7P0fYIye2C9iBlB+nj9wIkFsjqtHXh+lkB+Odgcag</vt:lpwstr>
  </property>
  <property fmtid="{D5CDD505-2E9C-101B-9397-08002B2CF9AE}" pid="57" name="x1ye=59">
    <vt:lpwstr>OZE3vUfp2S5p8tCPV1jMP1qffc4csmGtOt+Y5D1HvL3Nz+/TJavsMY+O+FtyCThL1I+zUj+huxt4orHYZoxVJIPx1MNVPXB7tHByAkFAV4lhna839KwDeWg0E4O+fkiDDQg22NP0GppoiVikuFAY8xXti4k+b5NOJOZsKARi7Q5dTOLiH0W0lKQKBnO51hpQJo3pKU9KPivO3+u1JY0m/z/ftEtHvlANBzWni8IdjHsFpDx7bo3U7DiPvLGv6CM</vt:lpwstr>
  </property>
  <property fmtid="{D5CDD505-2E9C-101B-9397-08002B2CF9AE}" pid="58" name="x1ye=6">
    <vt:lpwstr>g0ei5TUm2Y/6Lfr/B0l+CdI1UMLjU0aNrzoPWM+j69nTljNUMBCHET8qr7LAYx39n2HvLZPctwLfvuC+AVdz0qv7CpniNRh5EF9HnWlaS3tIIL2ihvTXvdvkJX9i1FJ5zfswb3WzNA/pb5mf95W3R/UlSHPDUNHpcgKH+wJrFlQ/bBt/miLknFRmtmTFIaZQdsxFgAzRmXWrpbYfUwxO+0Ks4K7f13I5emrGWgjNELg7BsWiDioN7vvMlksguGa</vt:lpwstr>
  </property>
  <property fmtid="{D5CDD505-2E9C-101B-9397-08002B2CF9AE}" pid="59" name="x1ye=60">
    <vt:lpwstr>jpjJI9Ao73XYz6gymqCKf7IyZ+KN1hVavat6FURPGh/V2v4oH/Fkd/WRF62EJsHecnMo2ZKW3ZO7jAPr3k8oSwlrVXF+FiqBHndfrIQpMWlNDFBslDjWDTOUz2QU0hzfvYbMmIBPPutsbuGRzA1IqBm96yuBX3xb3nV9QpfbcswAAdv+o8CberSaDOKWl6SIWu1J0nhMlUcQewn4/aRI3zxr8+EPiU636zAvxcqOKt1lwcGGrfDj4d+7N/LpeQy</vt:lpwstr>
  </property>
  <property fmtid="{D5CDD505-2E9C-101B-9397-08002B2CF9AE}" pid="60" name="x1ye=61">
    <vt:lpwstr>AAHdXN2bEMGTvhPRDua460ILJ/jFT2cfWT7ynBdk+oxT2BSNIbMZ9yjAMFKQD0jVroMRDIWgSLpMpVcknquKp+G/IH+OPvcf5DQwRZnysESLDIc5Zq5Xec1UsQqS95zUn3en+BrqcLDjZ0Yft6SB0+WslBAuULxmZzJ/ZtuLLMSoJN8kRCar6e4uOv1GJ4AuagiVrFwIOoV/2XCcwnau8CpjXxKJjMCO3L4hfxke/wtPfNJCPdnQqFlO+4f8NX/</vt:lpwstr>
  </property>
  <property fmtid="{D5CDD505-2E9C-101B-9397-08002B2CF9AE}" pid="61" name="x1ye=62">
    <vt:lpwstr>QyPqjYp6NB5SMRrFgSwDmWDbB+tU0GO6dMfwHdfmpguMGcGDCf526vFOcl1XmL4dB+Ufv0oRKxflNL/W0HaI4VFFTqSh9tkmSK/CP+tnEyRwHW+9oLde74uyMGOK/HVVioP/1X6UX6x2MlnFRznUg/6sOzNqii5/szDAf9dTP/Ax1k+CV4RyIpVrR8qyEu+2JFYD/VbQ8F//YdxoqA+dmQzbK5q1CC6HO08AiO91rEfq7K7kuVDmcxa97RFKgOK</vt:lpwstr>
  </property>
  <property fmtid="{D5CDD505-2E9C-101B-9397-08002B2CF9AE}" pid="62" name="x1ye=63">
    <vt:lpwstr>DkIAcBSB4XPcgYN/VY+Nxfdd61nbec1aYQkTBW0lf4J9o8l+YU7sPzgOJCL4ar3ujuH7z73YzlmACzQl7NuVOpj2vJzyw8vHxFykBE/Lk6YqEFYh69TA8rOwhQDQgv2HNjmlB3iiAdHsmW4YrhbV/LS2l+WMo9v1QfWTxZDZHAbEmtQ6g20hGvZDbJ1AizlvxD2QoJq6Q7JnAJaNiFKRS/4OxWJAWp/pB50aHy3tBi9ZdQ2ejQ4U9LC7gZmTd/0</vt:lpwstr>
  </property>
  <property fmtid="{D5CDD505-2E9C-101B-9397-08002B2CF9AE}" pid="63" name="x1ye=64">
    <vt:lpwstr>vdv3vuber2budCfP75DOfB76nKzTgSgX42EI79HTSNwuygtLVO0KLNL1D0w9t0WHxQihdvhjY54N4+zQfzTCrJMt+9scAyG0M1jq6fMg4AxJx1SQmWsCtkgcBKEHsn/e+yyKvwB/aWGm2v4ThTPy/6Tx5oMfe07QPg3NUgD8SIYf9WXa3f1Fvd5foMNhqAvi9FMsZvUVXCiX4Hmj4YkCvaA0cmS9po2c7WDi4nNSxRfBG7wRf53srQn17G47F5b</vt:lpwstr>
  </property>
  <property fmtid="{D5CDD505-2E9C-101B-9397-08002B2CF9AE}" pid="64" name="x1ye=65">
    <vt:lpwstr>Uhe0Tv8PRIlbspB/1+un1fYnfEfOGqTmPIgCIrYvz6qs/kWFrip5F4XG2C0cQDbFjSMIizplxSKur/uhZLTeNtGNYpzfvUKOpIN+drpZJ5VfrPCjBwjKdAP5ySH/7zbKDeXO6R73yrNX8tzEZJCNvKotNySm80kQJK3Q1Cf1tcMWklxgZA7I+NrmkONtAgrFLu0uZcVjMLRiI5UAvfhJrwznu7kPGe/0nFn9tAk5xCVLsvHOM9IDrvjxHYFRUMr</vt:lpwstr>
  </property>
  <property fmtid="{D5CDD505-2E9C-101B-9397-08002B2CF9AE}" pid="65" name="x1ye=66">
    <vt:lpwstr>BsbFiZJNrSqnMxHQ4gsdGhxk6gU+pLN9rZF2puru8Gw/yxQSBbD3rA1pDL6eriRaipSaZJXJV5dcFCOsbTndaDocmAovWBof0qCHl6BFGbdhpnT7nzbgKe56lGh4HqwUl0MOY4s1JqqvFm7qsXnsi1ByZl5l1NOd379kr+q9g8kmXFoSC6IAY8KKBg0AO8954Z3oOwBay++StQhkI386RCYj90WQNYt/UecB19rvD85+8Bn7+DSf+1IitByooEQ</vt:lpwstr>
  </property>
  <property fmtid="{D5CDD505-2E9C-101B-9397-08002B2CF9AE}" pid="66" name="x1ye=67">
    <vt:lpwstr>SnQ4Z+r9GrjhXIdmMgg+id3d0YJNuHul7EYJJf++6xgPmvwMAMJIWveG+FK37KprQYVbSsZiFb4taltM5qCwa9vtxdiTyqXq/9cUALPpJuoK4OLkZs/VIuaKvhGeNXTTSYs9jP1Spm0I8JO9+kwyR84uhmqDlUiY3oKoJIRxbDlgK1iTO0nc9omDZLh8m/G18rQYItevtQT9d8EpcYXNeqvUu/e4rDeJLDmWUE3Ye+d4xfP9cxaU2YXrbgU9Fvq</vt:lpwstr>
  </property>
  <property fmtid="{D5CDD505-2E9C-101B-9397-08002B2CF9AE}" pid="67" name="x1ye=68">
    <vt:lpwstr>eJ+7b9XEeBZc8mFRL2ZJd7qPr5XOp4M/3nJtuNXR118RcScTj0O13PHrLnhI3rrCc/CGGHxVWzt7dIzm+bM3u2VrJSWo050Hp9q4seaGMPMYq9qqZcDNx4ACE+iSEUy/BAZFUCYQOuCIlpfpB9HJ38/iBclHzDraRiixkpxtc/LgE7ewf5SG9YHzxxd0modGeTUSLYvafW6MmHqz6nLAtciC+12L1WTa595K4yqTuxw3vL15/a3YBhkYgz8eeB5</vt:lpwstr>
  </property>
  <property fmtid="{D5CDD505-2E9C-101B-9397-08002B2CF9AE}" pid="68" name="x1ye=69">
    <vt:lpwstr>mEt58aEXbA1SU/xAE3v0q59GnyScXZHqBQDjV0CvW7AFrB9o7dY0vzYs54d/zohpq8hKs+XTCkxvJQzZeEVKy2mTur/gVOBG8PQCSCrRVpPLZ+JP/petRM9R2MN1QFrdfkuoxstlqFuVXkZIgfuGb6zRBhIS9Sdk/gmVvNpXzwuFEQnHvUIc8s7HeErFK1uwGDYYQ6K+r9iIXdhus7ZIY02AKsilfMMH3Qs4Fz+bmn4g83uyA4VXWf62V3zU/Zf</vt:lpwstr>
  </property>
  <property fmtid="{D5CDD505-2E9C-101B-9397-08002B2CF9AE}" pid="69" name="x1ye=7">
    <vt:lpwstr>wYXjkZORgy0EQqYe11RFGfi3v7WtX+X0SiexzfH48Kev5FgUJc5Tel0iWOrWwaqtyEe6oaRc8AMH+0GUrTihf6tDPqglVPW9Dcsv9oaN6BvwK07XxdW4xTSL3Ayqv0Mhl5GFr/nJbU35ZOTBlEAKKd5APtvXz+lkv0IFIbdaC+GsJLTaPT96t874gmlF/yp11Mp5qO/Bu3RwVcsNUmoj9IAa8xwxAkPoT6RO3YSnAX8Z27rlp0/hx4SNfAPsROp</vt:lpwstr>
  </property>
  <property fmtid="{D5CDD505-2E9C-101B-9397-08002B2CF9AE}" pid="70" name="x1ye=70">
    <vt:lpwstr>TTPvdV5pUG4M+Wct2HklEgxwAzr/EXSIpqN1gHaSWiS3E/GwEk2OJnq8GBGFSn8yWULb8kgMsY72YsARFkEsWSLCQ7aZtE//4ILd4InWs1gpdpKqDousCmFjbFvoscacDwsb475MIrWaI18jg4HrE2ucNWyGPGxLDYIHQmkFpiaC5QejzL99KtxG6IC6taB9Nsjz/kWOLOICO8Y7BKBvgVfwwbo/ihAbIz/WbdvBW6JvgQcOBK4oiKa/XD1OCss</vt:lpwstr>
  </property>
  <property fmtid="{D5CDD505-2E9C-101B-9397-08002B2CF9AE}" pid="71" name="x1ye=71">
    <vt:lpwstr>MLt3SimWGJRBT63gisqQLWwQJt33plDmNgDEkTSV1qVqsf9dHDkwKv2hItfrMdusELs+q2eJIl+13kOK0qgY5eZMXDjUKNNgaaXIGNm6LSMWFkBYZKx3VvDAZn2JSW8t1ejkdPx3nm4s2z0X9JHpSbqryf5RzmJAN1hK7EG0VC7jV/2HMA4RrhuHjp5aJVHXNjfD5NCF0TzSkUEfdqgg4NzsuSgq+r8NPE2Spkm3lxZod52LGZEUX3mDfMZHcx7</vt:lpwstr>
  </property>
  <property fmtid="{D5CDD505-2E9C-101B-9397-08002B2CF9AE}" pid="72" name="x1ye=72">
    <vt:lpwstr>YmvLVTHlIS739/LRlWEKbzQ8oMMDdCEaDUC4KCFIjlE7u76Kr0s7Jfq40SbxksDA+3oFrlKlxitHXB8xc7Ejs8MQgsFKyV7TKx7GFhgCHSrHHC7cJiWS1RucNpuVzUFt8A1Ktia/TH/APkIqbrBGpWS7m8Zl0PA3Joa/67PqfXq0eItJEoq4YXRnMoKbo+QcBtt7uTFqXF2YFRVyjYbyS1TLzLwU3GF2QapnShLovSfITupraJ9c/bqIoxBPeFG</vt:lpwstr>
  </property>
  <property fmtid="{D5CDD505-2E9C-101B-9397-08002B2CF9AE}" pid="73" name="x1ye=73">
    <vt:lpwstr>+ltPTkeLGuPXm/2nw3X1ilbWyNutryPErOudPQ3/DaMBB5eJ4SaJoCH+AUT9L2x3cfaoixey5SV2zdDm8i8OJaMLLSXqOzdqahq3r9O0cxx6vpHuh85rMP3BdPjrHnGmDz9dD37kmlbTAB/+s4M06+UusJSXPgggSr0/421BmDvHujl1iRRrU9UauMaqK1Amve48QhCK4hc/6Xu5yn6eleQ9KnKOVh3RbTegnXjheiDRrvY9YKqCT59ySsx4zp0</vt:lpwstr>
  </property>
  <property fmtid="{D5CDD505-2E9C-101B-9397-08002B2CF9AE}" pid="74" name="x1ye=74">
    <vt:lpwstr>QPu+Q8I/mUE1n89e9L+nXEq72gykJPH90MVsC+tZdO9dlFu4/rOuKIppZQZHPDZNhODya7F32aL+dsWggROqXFMqltiUoNOq6TTBojTwoUQMUQUrUy/d+T2vj0RR/OyQHxWyJG5i39uBTZnSLM+zhvL70jqSiUVZ8fIbuTJuFP1VivbOHl28jCTan5dxO7utjZTsqNbqTmnRFKIK7beAbLRZZteHA/k9ovxNiP8YXmYuOHJoQy8KN82WfUZH2+Z</vt:lpwstr>
  </property>
  <property fmtid="{D5CDD505-2E9C-101B-9397-08002B2CF9AE}" pid="75" name="x1ye=75">
    <vt:lpwstr>Ry3CL+9WgPihF/WvC4p8Joqd4Y/nPXhat2mU/V7VaeOPmWVmCZ9s0AWOnA2Ih+Ldt3lAHM6bQJRmoCm7Rzzggc2TwOM/7nKNPFC52dP9et9hiQrCt3SP0QeMsmpW241WSpx7Qu9F1Ppvn7kOYWm6VSknYmAvGF2OTUl2g9Ho7an7tBcpvkkjZI83x0Tn0ZIobCbSNgVsWSRYpeU7k89Bi2Hmzxb1PWusqD1+MBSVUG1XC28vgxRGtQevHQqKO5h</vt:lpwstr>
  </property>
  <property fmtid="{D5CDD505-2E9C-101B-9397-08002B2CF9AE}" pid="76" name="x1ye=76">
    <vt:lpwstr>NoPxJxpbhFA6sbsmwqLt51qUTX/LsyCm+pLf70KOkqe84o/q2btEAizw5iKs5Y+UxdPtMg8WRN/tbD2/nmnwU2uBCmgFUqsTRw2qcJ6SVmnlvtgA9/XKSQcQaHNuobzQsInwRnwJ41uvtivpq1gfSk71eSit9zczJ4VfIsskgy/GIYyId451xMVJA+ro9HemEw+hRze690hVP78bVmXO52/6k56ibGCo1apeHNxsHOtP9vd0fKleJhvU//0PPDv</vt:lpwstr>
  </property>
  <property fmtid="{D5CDD505-2E9C-101B-9397-08002B2CF9AE}" pid="77" name="x1ye=77">
    <vt:lpwstr>tuMxLAAA=</vt:lpwstr>
  </property>
  <property fmtid="{D5CDD505-2E9C-101B-9397-08002B2CF9AE}" pid="78" name="x1ye=8">
    <vt:lpwstr>xL2op2Ub9/rzcIjRzsVhWcMfGyFIzMu2bsxsoIkJeB9xjhPPZmA+4lrIbBl799M0BL9Fnt/CPqMIam1CPeFBtPrxSkiB0VsZYIO0DPUpK66yHkQGlIOz3hcqEU848AtdcEqJBvTivVv4jSbgpxIVS3cL/NZM3R9R9wxpQe5qWwHJuquFZk6DPBgNtGIiHT2JSrzdWfpRhpU+G2afEKKoIeuL09SzUtdcUNRMPHFLE59bkfdUK7d9+1uQrVeFtpv</vt:lpwstr>
  </property>
  <property fmtid="{D5CDD505-2E9C-101B-9397-08002B2CF9AE}" pid="79" name="x1ye=9">
    <vt:lpwstr>5BNVhXPQ4Me5ocHY2k2NmKiY23sKYiVyfP+n2x1PdSHU7hssYrFDf8QsAKdCW8l8cQkZIak3LjVz/rfHvzXd2WFGtaFH0qRgd+vzZGud3ezC8f0+/xEYjG00R2BzuPiQME21zjVCYlFjy8aOOOqqnjeHGvoPqEhx80iKNmzO6kgHg9HnVfVq5/8JnbC+Xs7YKq1muNebEMu6XtfTiV9J+QYh26Bpg9RfMApVJqgTaWGiA1CPmX8V0fTFFlQLDT/</vt:lpwstr>
  </property>
</Properties>
</file>